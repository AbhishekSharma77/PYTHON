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AD4AA" w14:textId="77777777" w:rsidR="00FB7AA5" w:rsidRPr="00B75911" w:rsidRDefault="00FB7AA5" w:rsidP="007B749B">
      <w:pPr>
        <w:jc w:val="center"/>
        <w:rPr>
          <w:rFonts w:ascii="Aptos" w:hAnsi="Aptos"/>
          <w:b/>
          <w:bCs/>
          <w:sz w:val="48"/>
          <w:szCs w:val="48"/>
        </w:rPr>
      </w:pPr>
      <w:proofErr w:type="spellStart"/>
      <w:r w:rsidRPr="00B75911">
        <w:rPr>
          <w:rFonts w:ascii="Aptos" w:hAnsi="Aptos"/>
          <w:b/>
          <w:bCs/>
          <w:sz w:val="48"/>
          <w:szCs w:val="48"/>
        </w:rPr>
        <w:t>CodroidHub</w:t>
      </w:r>
      <w:proofErr w:type="spellEnd"/>
      <w:r w:rsidRPr="00B75911">
        <w:rPr>
          <w:rFonts w:ascii="Aptos" w:hAnsi="Aptos"/>
          <w:b/>
          <w:bCs/>
          <w:sz w:val="48"/>
          <w:szCs w:val="48"/>
        </w:rPr>
        <w:t xml:space="preserve"> Summer Training</w:t>
      </w:r>
    </w:p>
    <w:p w14:paraId="182D3DC0" w14:textId="77777777" w:rsidR="00FB7AA5" w:rsidRPr="00B75911" w:rsidRDefault="00FB7AA5" w:rsidP="00FB7AA5">
      <w:pPr>
        <w:rPr>
          <w:rFonts w:ascii="Aptos" w:hAnsi="Aptos"/>
        </w:rPr>
      </w:pPr>
    </w:p>
    <w:p w14:paraId="1AA6A6E0" w14:textId="77777777" w:rsidR="00FB7AA5" w:rsidRPr="00B75911" w:rsidRDefault="00FB7AA5" w:rsidP="00FB7AA5">
      <w:pPr>
        <w:jc w:val="center"/>
        <w:rPr>
          <w:rFonts w:ascii="Aptos" w:hAnsi="Aptos"/>
          <w:b/>
          <w:bCs/>
          <w:sz w:val="72"/>
          <w:szCs w:val="72"/>
        </w:rPr>
      </w:pPr>
      <w:r w:rsidRPr="00B75911">
        <w:rPr>
          <w:rFonts w:ascii="Aptos" w:hAnsi="Aptos"/>
          <w:b/>
          <w:bCs/>
          <w:sz w:val="72"/>
          <w:szCs w:val="72"/>
        </w:rPr>
        <w:t xml:space="preserve">  </w:t>
      </w:r>
      <w:proofErr w:type="gramStart"/>
      <w:r w:rsidRPr="00B75911">
        <w:rPr>
          <w:rFonts w:ascii="Aptos" w:hAnsi="Aptos"/>
          <w:b/>
          <w:bCs/>
          <w:sz w:val="72"/>
          <w:szCs w:val="72"/>
        </w:rPr>
        <w:t>Title:-</w:t>
      </w:r>
      <w:proofErr w:type="gramEnd"/>
    </w:p>
    <w:p w14:paraId="577E87AA" w14:textId="77777777" w:rsidR="007B749B" w:rsidRPr="00B75911" w:rsidRDefault="007B749B" w:rsidP="00FB7AA5">
      <w:pPr>
        <w:jc w:val="center"/>
        <w:rPr>
          <w:rFonts w:ascii="Aptos" w:hAnsi="Aptos"/>
          <w:b/>
          <w:bCs/>
          <w:sz w:val="72"/>
          <w:szCs w:val="72"/>
        </w:rPr>
      </w:pPr>
    </w:p>
    <w:p w14:paraId="2DD0EC73" w14:textId="5E3F5838" w:rsidR="00FB7AA5" w:rsidRPr="00B75911" w:rsidRDefault="00FB7AA5" w:rsidP="00EB6B21">
      <w:pPr>
        <w:pStyle w:val="IntenseQuote"/>
        <w:rPr>
          <w:rFonts w:ascii="Aptos" w:hAnsi="Aptos"/>
          <w:sz w:val="40"/>
          <w:szCs w:val="40"/>
        </w:rPr>
      </w:pPr>
      <w:r w:rsidRPr="00B75911">
        <w:rPr>
          <w:rFonts w:ascii="Aptos" w:hAnsi="Aptos"/>
          <w:sz w:val="40"/>
          <w:szCs w:val="40"/>
        </w:rPr>
        <w:t>B</w:t>
      </w:r>
      <w:r w:rsidR="005C790A" w:rsidRPr="00B75911">
        <w:rPr>
          <w:rFonts w:ascii="Aptos" w:hAnsi="Aptos"/>
          <w:sz w:val="40"/>
          <w:szCs w:val="40"/>
        </w:rPr>
        <w:t>REAK</w:t>
      </w:r>
      <w:r w:rsidRPr="00B75911">
        <w:rPr>
          <w:rFonts w:ascii="Aptos" w:hAnsi="Aptos"/>
          <w:sz w:val="40"/>
          <w:szCs w:val="40"/>
        </w:rPr>
        <w:t xml:space="preserve"> statement in Python</w:t>
      </w:r>
    </w:p>
    <w:p w14:paraId="7404B3FF" w14:textId="57D0F41E" w:rsidR="00FB7AA5" w:rsidRPr="00B75911" w:rsidRDefault="005C790A" w:rsidP="00EB6B21">
      <w:pPr>
        <w:pStyle w:val="IntenseQuote"/>
        <w:rPr>
          <w:rFonts w:ascii="Aptos" w:hAnsi="Aptos"/>
          <w:sz w:val="40"/>
          <w:szCs w:val="40"/>
        </w:rPr>
      </w:pPr>
      <w:r w:rsidRPr="00B75911">
        <w:rPr>
          <w:rFonts w:ascii="Aptos" w:hAnsi="Aptos"/>
          <w:sz w:val="40"/>
          <w:szCs w:val="40"/>
        </w:rPr>
        <w:t>CONTINUE statement in Python</w:t>
      </w:r>
    </w:p>
    <w:p w14:paraId="07E96443" w14:textId="2CCF6FD5" w:rsidR="005C790A" w:rsidRPr="00B75911" w:rsidRDefault="005C790A" w:rsidP="00EB6B21">
      <w:pPr>
        <w:pStyle w:val="IntenseQuote"/>
        <w:rPr>
          <w:rFonts w:ascii="Aptos" w:hAnsi="Aptos"/>
          <w:sz w:val="40"/>
          <w:szCs w:val="40"/>
        </w:rPr>
      </w:pPr>
      <w:r w:rsidRPr="00B75911">
        <w:rPr>
          <w:rFonts w:ascii="Aptos" w:hAnsi="Aptos"/>
          <w:sz w:val="40"/>
          <w:szCs w:val="40"/>
        </w:rPr>
        <w:t>FUNCTIONS in Python</w:t>
      </w:r>
    </w:p>
    <w:p w14:paraId="1FB80FCB" w14:textId="31E99068" w:rsidR="005C790A" w:rsidRPr="00B75911" w:rsidRDefault="005C790A" w:rsidP="00EB6B21">
      <w:pPr>
        <w:pStyle w:val="IntenseQuote"/>
        <w:rPr>
          <w:rFonts w:ascii="Aptos" w:hAnsi="Aptos"/>
          <w:sz w:val="40"/>
          <w:szCs w:val="40"/>
        </w:rPr>
      </w:pPr>
      <w:r w:rsidRPr="00B75911">
        <w:rPr>
          <w:rFonts w:ascii="Aptos" w:hAnsi="Aptos"/>
          <w:sz w:val="40"/>
          <w:szCs w:val="40"/>
        </w:rPr>
        <w:t>PRE-DEFINED FUNCTIONS in Python</w:t>
      </w:r>
    </w:p>
    <w:p w14:paraId="7342B416" w14:textId="6855C3D0" w:rsidR="005C790A" w:rsidRPr="00B75911" w:rsidRDefault="005C790A" w:rsidP="00EB6B21">
      <w:pPr>
        <w:pStyle w:val="IntenseQuote"/>
        <w:rPr>
          <w:rFonts w:ascii="Aptos" w:hAnsi="Aptos"/>
          <w:sz w:val="40"/>
          <w:szCs w:val="40"/>
        </w:rPr>
      </w:pPr>
      <w:r w:rsidRPr="00B75911">
        <w:rPr>
          <w:rFonts w:ascii="Aptos" w:hAnsi="Aptos"/>
          <w:sz w:val="40"/>
          <w:szCs w:val="40"/>
        </w:rPr>
        <w:t>USER-DEFINED FUNCTIONS in Python</w:t>
      </w:r>
    </w:p>
    <w:p w14:paraId="6103ABEC" w14:textId="3D460131" w:rsidR="005C790A" w:rsidRPr="00B75911" w:rsidRDefault="005C790A" w:rsidP="00EB6B21">
      <w:pPr>
        <w:pStyle w:val="IntenseQuote"/>
        <w:rPr>
          <w:rFonts w:ascii="Aptos" w:hAnsi="Aptos"/>
          <w:sz w:val="40"/>
          <w:szCs w:val="40"/>
        </w:rPr>
      </w:pPr>
      <w:r w:rsidRPr="00B75911">
        <w:rPr>
          <w:rFonts w:ascii="Aptos" w:hAnsi="Aptos"/>
          <w:sz w:val="40"/>
          <w:szCs w:val="40"/>
        </w:rPr>
        <w:t>FUNCTION WITH PARAMETERS in Python</w:t>
      </w:r>
    </w:p>
    <w:p w14:paraId="4EABB4CD" w14:textId="41A88D97" w:rsidR="005C790A" w:rsidRPr="00B75911" w:rsidRDefault="005C790A" w:rsidP="00EB6B21">
      <w:pPr>
        <w:pStyle w:val="IntenseQuote"/>
        <w:rPr>
          <w:rFonts w:ascii="Aptos" w:hAnsi="Aptos"/>
          <w:sz w:val="40"/>
          <w:szCs w:val="40"/>
        </w:rPr>
      </w:pPr>
      <w:r w:rsidRPr="00B75911">
        <w:rPr>
          <w:rFonts w:ascii="Aptos" w:hAnsi="Aptos"/>
          <w:sz w:val="40"/>
          <w:szCs w:val="40"/>
        </w:rPr>
        <w:t>DEFAULT</w:t>
      </w:r>
      <w:r w:rsidR="00B22DF8" w:rsidRPr="00B75911">
        <w:rPr>
          <w:rFonts w:ascii="Aptos" w:hAnsi="Aptos"/>
          <w:sz w:val="40"/>
          <w:szCs w:val="40"/>
        </w:rPr>
        <w:t xml:space="preserve"> ARGUEMENT</w:t>
      </w:r>
      <w:r w:rsidRPr="00B75911">
        <w:rPr>
          <w:rFonts w:ascii="Aptos" w:hAnsi="Aptos"/>
          <w:sz w:val="40"/>
          <w:szCs w:val="40"/>
        </w:rPr>
        <w:t xml:space="preserve"> FUNCTION in Python</w:t>
      </w:r>
    </w:p>
    <w:p w14:paraId="45A3945D" w14:textId="45CF4010" w:rsidR="005C790A" w:rsidRPr="00B75911" w:rsidRDefault="005C790A" w:rsidP="00EB6B21">
      <w:pPr>
        <w:pStyle w:val="IntenseQuote"/>
        <w:rPr>
          <w:rFonts w:ascii="Aptos" w:hAnsi="Aptos"/>
          <w:sz w:val="40"/>
          <w:szCs w:val="40"/>
        </w:rPr>
      </w:pPr>
      <w:r w:rsidRPr="00B75911">
        <w:rPr>
          <w:rFonts w:ascii="Aptos" w:hAnsi="Aptos"/>
          <w:sz w:val="40"/>
          <w:szCs w:val="40"/>
        </w:rPr>
        <w:t>RECURSIVE FUNCTION in Python</w:t>
      </w:r>
    </w:p>
    <w:p w14:paraId="2F7F9A23" w14:textId="60E7C20A" w:rsidR="005C790A" w:rsidRPr="00B75911" w:rsidRDefault="005C790A" w:rsidP="00EB6B21">
      <w:pPr>
        <w:pStyle w:val="IntenseQuote"/>
        <w:rPr>
          <w:rFonts w:ascii="Aptos" w:hAnsi="Aptos"/>
          <w:sz w:val="40"/>
          <w:szCs w:val="40"/>
        </w:rPr>
      </w:pPr>
      <w:r w:rsidRPr="00B75911">
        <w:rPr>
          <w:rFonts w:ascii="Aptos" w:hAnsi="Aptos"/>
          <w:sz w:val="40"/>
          <w:szCs w:val="40"/>
        </w:rPr>
        <w:t>CLASS</w:t>
      </w:r>
      <w:r w:rsidR="007065CF" w:rsidRPr="00B75911">
        <w:rPr>
          <w:rFonts w:ascii="Aptos" w:hAnsi="Aptos"/>
          <w:sz w:val="40"/>
          <w:szCs w:val="40"/>
        </w:rPr>
        <w:t xml:space="preserve"> AND </w:t>
      </w:r>
      <w:proofErr w:type="gramStart"/>
      <w:r w:rsidR="007065CF" w:rsidRPr="00B75911">
        <w:rPr>
          <w:rFonts w:ascii="Aptos" w:hAnsi="Aptos"/>
          <w:sz w:val="40"/>
          <w:szCs w:val="40"/>
        </w:rPr>
        <w:t xml:space="preserve">OBJECT </w:t>
      </w:r>
      <w:r w:rsidRPr="00B75911">
        <w:rPr>
          <w:rFonts w:ascii="Aptos" w:hAnsi="Aptos"/>
          <w:sz w:val="40"/>
          <w:szCs w:val="40"/>
        </w:rPr>
        <w:t xml:space="preserve"> in</w:t>
      </w:r>
      <w:proofErr w:type="gramEnd"/>
      <w:r w:rsidRPr="00B75911">
        <w:rPr>
          <w:rFonts w:ascii="Aptos" w:hAnsi="Aptos"/>
          <w:sz w:val="40"/>
          <w:szCs w:val="40"/>
        </w:rPr>
        <w:t xml:space="preserve"> Python</w:t>
      </w:r>
    </w:p>
    <w:p w14:paraId="1AE64960" w14:textId="0F999C5E" w:rsidR="00CE478A" w:rsidRPr="00B75911" w:rsidRDefault="005C790A" w:rsidP="00EB6B21">
      <w:pPr>
        <w:pStyle w:val="IntenseQuote"/>
        <w:rPr>
          <w:rFonts w:ascii="Aptos" w:hAnsi="Aptos"/>
          <w:sz w:val="36"/>
          <w:szCs w:val="36"/>
        </w:rPr>
      </w:pPr>
      <w:r w:rsidRPr="00B75911">
        <w:rPr>
          <w:rFonts w:ascii="Aptos" w:hAnsi="Aptos"/>
          <w:sz w:val="36"/>
          <w:szCs w:val="36"/>
        </w:rPr>
        <w:t xml:space="preserve">   </w:t>
      </w:r>
    </w:p>
    <w:p w14:paraId="7B70065B" w14:textId="77777777" w:rsidR="00CE478A" w:rsidRPr="00B75911" w:rsidRDefault="00CE478A" w:rsidP="00CE478A">
      <w:pPr>
        <w:jc w:val="center"/>
        <w:rPr>
          <w:rFonts w:ascii="Aptos" w:hAnsi="Aptos"/>
          <w:b/>
          <w:bCs/>
          <w:sz w:val="32"/>
          <w:szCs w:val="32"/>
        </w:rPr>
      </w:pPr>
    </w:p>
    <w:p w14:paraId="007CE306" w14:textId="77777777" w:rsidR="00CE478A" w:rsidRPr="00B75911" w:rsidRDefault="00CE478A" w:rsidP="00CE478A">
      <w:pPr>
        <w:jc w:val="center"/>
        <w:rPr>
          <w:rFonts w:ascii="Aptos" w:hAnsi="Aptos"/>
          <w:b/>
          <w:bCs/>
          <w:sz w:val="32"/>
          <w:szCs w:val="32"/>
        </w:rPr>
      </w:pPr>
    </w:p>
    <w:p w14:paraId="11E56459" w14:textId="13B0CB88" w:rsidR="00473737" w:rsidRPr="00B75911" w:rsidRDefault="00473737" w:rsidP="00CE478A">
      <w:pPr>
        <w:jc w:val="center"/>
        <w:rPr>
          <w:rFonts w:ascii="Aptos" w:hAnsi="Aptos"/>
          <w:b/>
          <w:bCs/>
          <w:sz w:val="32"/>
          <w:szCs w:val="32"/>
        </w:rPr>
      </w:pPr>
      <w:r w:rsidRPr="00B75911">
        <w:rPr>
          <w:rFonts w:ascii="Aptos" w:hAnsi="Aptos"/>
          <w:b/>
          <w:bCs/>
          <w:sz w:val="32"/>
          <w:szCs w:val="32"/>
        </w:rPr>
        <w:t>BREAK STATEMENT IN PYTHON</w:t>
      </w:r>
    </w:p>
    <w:p w14:paraId="61A13865" w14:textId="77777777" w:rsidR="00CE478A" w:rsidRPr="00B75911" w:rsidRDefault="00CE478A" w:rsidP="00CE478A">
      <w:pPr>
        <w:jc w:val="center"/>
        <w:rPr>
          <w:rFonts w:ascii="Aptos" w:hAnsi="Aptos"/>
          <w:b/>
          <w:bCs/>
          <w:sz w:val="32"/>
          <w:szCs w:val="32"/>
        </w:rPr>
      </w:pPr>
    </w:p>
    <w:p w14:paraId="14EDD10F" w14:textId="77777777" w:rsidR="00CE478A" w:rsidRPr="00B75911" w:rsidRDefault="00CE478A" w:rsidP="00CE478A">
      <w:pPr>
        <w:jc w:val="center"/>
        <w:rPr>
          <w:rFonts w:ascii="Aptos" w:hAnsi="Aptos"/>
          <w:b/>
          <w:bCs/>
          <w:sz w:val="32"/>
          <w:szCs w:val="32"/>
        </w:rPr>
      </w:pPr>
    </w:p>
    <w:p w14:paraId="4A18DFEB" w14:textId="1EB2D524" w:rsidR="009C689E" w:rsidRPr="00B75911" w:rsidRDefault="00AE3F8D" w:rsidP="00047C69">
      <w:pPr>
        <w:rPr>
          <w:rFonts w:ascii="Aptos" w:hAnsi="Aptos"/>
          <w:i/>
          <w:iCs/>
          <w:sz w:val="24"/>
          <w:szCs w:val="24"/>
          <w:lang w:val="en-IN"/>
        </w:rPr>
      </w:pPr>
      <w:r w:rsidRPr="00B75911">
        <w:rPr>
          <w:rFonts w:ascii="Aptos" w:hAnsi="Aptos"/>
          <w:b/>
          <w:bCs/>
          <w:i/>
          <w:iCs/>
          <w:sz w:val="24"/>
          <w:szCs w:val="24"/>
        </w:rPr>
        <w:t>break statement in </w:t>
      </w:r>
      <w:hyperlink r:id="rId10" w:history="1">
        <w:r w:rsidRPr="00B75911">
          <w:rPr>
            <w:rStyle w:val="Hyperlink"/>
            <w:rFonts w:ascii="Aptos" w:hAnsi="Aptos"/>
            <w:b/>
            <w:bCs/>
            <w:i/>
            <w:iCs/>
            <w:sz w:val="24"/>
            <w:szCs w:val="24"/>
          </w:rPr>
          <w:t>Python</w:t>
        </w:r>
      </w:hyperlink>
      <w:r w:rsidRPr="00B75911">
        <w:rPr>
          <w:rFonts w:ascii="Aptos" w:hAnsi="Aptos"/>
          <w:i/>
          <w:iCs/>
          <w:sz w:val="24"/>
          <w:szCs w:val="24"/>
        </w:rPr>
        <w:t> is used to bring the control out of the loop when some external condition is triggered. break statement is put inside the loop body (generally after if condition).  It terminates the current loop, i.e., the loop in which it appears, and resumes execution at the next statement immediately after the end of that loop. If the break statement is inside a nested loop, the break will terminate the innermost loop.</w:t>
      </w:r>
    </w:p>
    <w:p w14:paraId="08E7D10B" w14:textId="77777777" w:rsidR="009C689E" w:rsidRPr="00B75911" w:rsidRDefault="009C689E" w:rsidP="00047C69">
      <w:pPr>
        <w:rPr>
          <w:rFonts w:ascii="Aptos" w:hAnsi="Aptos"/>
          <w:i/>
          <w:iCs/>
          <w:sz w:val="24"/>
          <w:szCs w:val="24"/>
          <w:lang w:val="en-IN"/>
        </w:rPr>
      </w:pPr>
    </w:p>
    <w:p w14:paraId="25667B45" w14:textId="360BD75E" w:rsidR="00047C69" w:rsidRPr="00B75911" w:rsidRDefault="00047C69" w:rsidP="00047C69">
      <w:pPr>
        <w:rPr>
          <w:rFonts w:ascii="Aptos" w:hAnsi="Aptos"/>
          <w:i/>
          <w:iCs/>
          <w:noProof/>
          <w:sz w:val="24"/>
          <w:szCs w:val="24"/>
          <w:lang w:val="en-IN"/>
        </w:rPr>
      </w:pPr>
      <w:r w:rsidRPr="00B75911">
        <w:rPr>
          <w:rFonts w:ascii="Aptos" w:hAnsi="Aptos"/>
          <w:i/>
          <w:iCs/>
          <w:sz w:val="24"/>
          <w:szCs w:val="24"/>
          <w:lang w:val="en-IN"/>
        </w:rPr>
        <w:t>EXAMPLE:</w:t>
      </w:r>
    </w:p>
    <w:p w14:paraId="0AD26E32" w14:textId="73EDE788" w:rsidR="009C689E" w:rsidRPr="00B75911" w:rsidRDefault="009C689E" w:rsidP="00047C69">
      <w:pPr>
        <w:rPr>
          <w:rFonts w:ascii="Aptos" w:hAnsi="Aptos"/>
          <w:i/>
          <w:iCs/>
          <w:sz w:val="24"/>
          <w:szCs w:val="24"/>
          <w:lang w:val="en-IN"/>
        </w:rPr>
      </w:pPr>
      <w:r w:rsidRPr="00B75911">
        <w:rPr>
          <w:rFonts w:ascii="Aptos" w:hAnsi="Aptos"/>
          <w:i/>
          <w:iCs/>
          <w:noProof/>
          <w:sz w:val="24"/>
          <w:szCs w:val="24"/>
          <w:lang w:val="en-IN"/>
        </w:rPr>
        <w:drawing>
          <wp:inline distT="0" distB="0" distL="0" distR="0" wp14:anchorId="08D84618" wp14:editId="6DF70464">
            <wp:extent cx="4823460" cy="2208142"/>
            <wp:effectExtent l="0" t="0" r="0" b="1905"/>
            <wp:docPr id="24733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38547" name=""/>
                    <pic:cNvPicPr/>
                  </pic:nvPicPr>
                  <pic:blipFill>
                    <a:blip r:embed="rId11"/>
                    <a:stretch>
                      <a:fillRect/>
                    </a:stretch>
                  </pic:blipFill>
                  <pic:spPr>
                    <a:xfrm>
                      <a:off x="0" y="0"/>
                      <a:ext cx="4842414" cy="2216819"/>
                    </a:xfrm>
                    <a:prstGeom prst="rect">
                      <a:avLst/>
                    </a:prstGeom>
                  </pic:spPr>
                </pic:pic>
              </a:graphicData>
            </a:graphic>
          </wp:inline>
        </w:drawing>
      </w:r>
    </w:p>
    <w:p w14:paraId="19CE1CF7" w14:textId="77777777" w:rsidR="00047C69" w:rsidRPr="00B75911" w:rsidRDefault="00047C69" w:rsidP="00473737">
      <w:pPr>
        <w:rPr>
          <w:rFonts w:ascii="Aptos" w:hAnsi="Aptos"/>
          <w:i/>
          <w:iCs/>
          <w:sz w:val="24"/>
          <w:szCs w:val="24"/>
        </w:rPr>
      </w:pPr>
    </w:p>
    <w:p w14:paraId="306387B1" w14:textId="77777777" w:rsidR="00047C69" w:rsidRPr="00B75911" w:rsidRDefault="00047C69" w:rsidP="00473737">
      <w:pPr>
        <w:rPr>
          <w:rFonts w:ascii="Aptos" w:hAnsi="Aptos"/>
          <w:i/>
          <w:iCs/>
          <w:sz w:val="24"/>
          <w:szCs w:val="24"/>
        </w:rPr>
      </w:pPr>
    </w:p>
    <w:p w14:paraId="52300E24" w14:textId="1339EDC6" w:rsidR="00047C69" w:rsidRPr="00B75911" w:rsidRDefault="00047C69" w:rsidP="00473737">
      <w:pPr>
        <w:rPr>
          <w:rFonts w:ascii="Aptos" w:hAnsi="Aptos"/>
          <w:i/>
          <w:iCs/>
          <w:sz w:val="24"/>
          <w:szCs w:val="24"/>
        </w:rPr>
      </w:pPr>
      <w:r w:rsidRPr="00B75911">
        <w:rPr>
          <w:rFonts w:ascii="Aptos" w:hAnsi="Aptos"/>
          <w:i/>
          <w:iCs/>
          <w:sz w:val="24"/>
          <w:szCs w:val="24"/>
        </w:rPr>
        <w:t>OUTPUT:</w:t>
      </w:r>
    </w:p>
    <w:p w14:paraId="4A3A089D" w14:textId="736E5E71" w:rsidR="00047C69" w:rsidRPr="00B75911" w:rsidRDefault="00047C69" w:rsidP="00473737">
      <w:pPr>
        <w:rPr>
          <w:rFonts w:ascii="Aptos" w:hAnsi="Aptos"/>
          <w:i/>
          <w:iCs/>
          <w:sz w:val="24"/>
          <w:szCs w:val="24"/>
        </w:rPr>
      </w:pPr>
      <w:r w:rsidRPr="00B75911">
        <w:rPr>
          <w:rFonts w:ascii="Aptos" w:hAnsi="Aptos"/>
          <w:i/>
          <w:iCs/>
          <w:noProof/>
          <w:sz w:val="24"/>
          <w:szCs w:val="24"/>
        </w:rPr>
        <w:drawing>
          <wp:inline distT="0" distB="0" distL="0" distR="0" wp14:anchorId="6C2A1926" wp14:editId="21253FBD">
            <wp:extent cx="5227320" cy="1392835"/>
            <wp:effectExtent l="0" t="0" r="0" b="0"/>
            <wp:docPr id="755205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05897" name="Picture 755205897"/>
                    <pic:cNvPicPr/>
                  </pic:nvPicPr>
                  <pic:blipFill>
                    <a:blip r:embed="rId12">
                      <a:extLst>
                        <a:ext uri="{28A0092B-C50C-407E-A947-70E740481C1C}">
                          <a14:useLocalDpi xmlns:a14="http://schemas.microsoft.com/office/drawing/2010/main" val="0"/>
                        </a:ext>
                      </a:extLst>
                    </a:blip>
                    <a:stretch>
                      <a:fillRect/>
                    </a:stretch>
                  </pic:blipFill>
                  <pic:spPr>
                    <a:xfrm>
                      <a:off x="0" y="0"/>
                      <a:ext cx="5236318" cy="1395232"/>
                    </a:xfrm>
                    <a:prstGeom prst="rect">
                      <a:avLst/>
                    </a:prstGeom>
                  </pic:spPr>
                </pic:pic>
              </a:graphicData>
            </a:graphic>
          </wp:inline>
        </w:drawing>
      </w:r>
    </w:p>
    <w:p w14:paraId="2B2C706C" w14:textId="77777777" w:rsidR="00047C69" w:rsidRPr="00B75911" w:rsidRDefault="00000000" w:rsidP="00047C69">
      <w:pPr>
        <w:rPr>
          <w:rFonts w:ascii="Aptos" w:hAnsi="Aptos"/>
          <w:b/>
          <w:bCs/>
          <w:i/>
          <w:iCs/>
          <w:sz w:val="24"/>
          <w:szCs w:val="24"/>
          <w:lang w:val="en-IN"/>
        </w:rPr>
      </w:pPr>
      <w:hyperlink r:id="rId13" w:anchor="key-takeaways" w:history="1">
        <w:r w:rsidR="00047C69" w:rsidRPr="00B75911">
          <w:rPr>
            <w:rStyle w:val="Hyperlink"/>
            <w:rFonts w:ascii="Aptos" w:hAnsi="Aptos"/>
            <w:b/>
            <w:bCs/>
            <w:i/>
            <w:iCs/>
            <w:sz w:val="24"/>
            <w:szCs w:val="24"/>
            <w:lang w:val="en-IN"/>
          </w:rPr>
          <w:t>Key takeaways</w:t>
        </w:r>
      </w:hyperlink>
    </w:p>
    <w:p w14:paraId="62E1B9AC" w14:textId="77777777" w:rsidR="00047C69" w:rsidRPr="00B75911" w:rsidRDefault="00047C69" w:rsidP="00047C69">
      <w:pPr>
        <w:numPr>
          <w:ilvl w:val="0"/>
          <w:numId w:val="24"/>
        </w:numPr>
        <w:tabs>
          <w:tab w:val="num" w:pos="720"/>
        </w:tabs>
        <w:rPr>
          <w:rFonts w:ascii="Aptos" w:hAnsi="Aptos"/>
          <w:i/>
          <w:iCs/>
          <w:sz w:val="24"/>
          <w:szCs w:val="24"/>
          <w:lang w:val="en-IN"/>
        </w:rPr>
      </w:pPr>
      <w:r w:rsidRPr="00B75911">
        <w:rPr>
          <w:rFonts w:ascii="Aptos" w:hAnsi="Aptos"/>
          <w:i/>
          <w:iCs/>
          <w:sz w:val="24"/>
          <w:szCs w:val="24"/>
          <w:lang w:val="en-IN"/>
        </w:rPr>
        <w:t>Break is a loop control statement along with continue and pass.</w:t>
      </w:r>
    </w:p>
    <w:p w14:paraId="089CDE8B" w14:textId="77777777" w:rsidR="00047C69" w:rsidRPr="00B75911" w:rsidRDefault="00047C69" w:rsidP="00047C69">
      <w:pPr>
        <w:numPr>
          <w:ilvl w:val="0"/>
          <w:numId w:val="24"/>
        </w:numPr>
        <w:tabs>
          <w:tab w:val="num" w:pos="720"/>
        </w:tabs>
        <w:rPr>
          <w:rFonts w:ascii="Aptos" w:hAnsi="Aptos"/>
          <w:i/>
          <w:iCs/>
          <w:sz w:val="24"/>
          <w:szCs w:val="24"/>
          <w:lang w:val="en-IN"/>
        </w:rPr>
      </w:pPr>
      <w:r w:rsidRPr="00B75911">
        <w:rPr>
          <w:rFonts w:ascii="Aptos" w:hAnsi="Aptos"/>
          <w:i/>
          <w:iCs/>
          <w:sz w:val="24"/>
          <w:szCs w:val="24"/>
          <w:lang w:val="en-IN"/>
        </w:rPr>
        <w:t>You can use break to exit for loops and while loops.</w:t>
      </w:r>
    </w:p>
    <w:p w14:paraId="051232EC" w14:textId="77777777" w:rsidR="00047C69" w:rsidRPr="00B75911" w:rsidRDefault="00047C69" w:rsidP="00047C69">
      <w:pPr>
        <w:numPr>
          <w:ilvl w:val="0"/>
          <w:numId w:val="24"/>
        </w:numPr>
        <w:tabs>
          <w:tab w:val="num" w:pos="720"/>
        </w:tabs>
        <w:rPr>
          <w:rFonts w:ascii="Aptos" w:hAnsi="Aptos"/>
          <w:i/>
          <w:iCs/>
          <w:sz w:val="24"/>
          <w:szCs w:val="24"/>
          <w:lang w:val="en-IN"/>
        </w:rPr>
      </w:pPr>
      <w:r w:rsidRPr="00B75911">
        <w:rPr>
          <w:rFonts w:ascii="Aptos" w:hAnsi="Aptos"/>
          <w:i/>
          <w:iCs/>
          <w:sz w:val="24"/>
          <w:szCs w:val="24"/>
          <w:lang w:val="en-IN"/>
        </w:rPr>
        <w:t>Break only exits the innermost loop in a nested loop.</w:t>
      </w:r>
    </w:p>
    <w:p w14:paraId="26383298" w14:textId="39F46C3B" w:rsidR="00047C69" w:rsidRPr="00B75911" w:rsidRDefault="00047C69" w:rsidP="00047C69">
      <w:pPr>
        <w:numPr>
          <w:ilvl w:val="0"/>
          <w:numId w:val="24"/>
        </w:numPr>
        <w:rPr>
          <w:rFonts w:ascii="Aptos" w:hAnsi="Aptos"/>
          <w:i/>
          <w:iCs/>
          <w:sz w:val="24"/>
          <w:szCs w:val="24"/>
          <w:lang w:val="en-IN"/>
        </w:rPr>
      </w:pPr>
      <w:r w:rsidRPr="00B75911">
        <w:rPr>
          <w:rFonts w:ascii="Aptos" w:hAnsi="Aptos"/>
          <w:i/>
          <w:iCs/>
          <w:sz w:val="24"/>
          <w:szCs w:val="24"/>
          <w:lang w:val="en-IN"/>
        </w:rPr>
        <w:t>You can’t use break to exit an if statement unless the if statement is inside of a loop.</w:t>
      </w:r>
    </w:p>
    <w:p w14:paraId="43F71B51" w14:textId="77777777" w:rsidR="00C374D6" w:rsidRPr="00B75911" w:rsidRDefault="00C374D6" w:rsidP="00C374D6">
      <w:pPr>
        <w:jc w:val="center"/>
        <w:rPr>
          <w:rFonts w:ascii="Aptos" w:hAnsi="Aptos"/>
          <w:b/>
          <w:bCs/>
          <w:sz w:val="32"/>
          <w:szCs w:val="32"/>
          <w:lang w:val="en-IN" w:eastAsia="en-IN"/>
        </w:rPr>
      </w:pPr>
    </w:p>
    <w:p w14:paraId="0187403B" w14:textId="6D35CC9A" w:rsidR="00047C69" w:rsidRPr="00B75911" w:rsidRDefault="00FB7AA5" w:rsidP="00C374D6">
      <w:pPr>
        <w:jc w:val="center"/>
        <w:rPr>
          <w:rFonts w:ascii="Aptos" w:hAnsi="Aptos"/>
          <w:b/>
          <w:bCs/>
          <w:sz w:val="32"/>
          <w:szCs w:val="32"/>
          <w:lang w:val="en-IN" w:eastAsia="en-IN"/>
        </w:rPr>
      </w:pPr>
      <w:r w:rsidRPr="00B75911">
        <w:rPr>
          <w:rFonts w:ascii="Aptos" w:hAnsi="Aptos"/>
          <w:b/>
          <w:bCs/>
          <w:sz w:val="32"/>
          <w:szCs w:val="32"/>
          <w:lang w:val="en-IN" w:eastAsia="en-IN"/>
        </w:rPr>
        <w:t>Continue Statement in Python</w:t>
      </w:r>
    </w:p>
    <w:p w14:paraId="2E577BD1" w14:textId="77777777" w:rsidR="00C374D6" w:rsidRPr="00B75911" w:rsidRDefault="00C374D6" w:rsidP="00C374D6">
      <w:pPr>
        <w:jc w:val="center"/>
        <w:rPr>
          <w:rFonts w:ascii="Aptos" w:hAnsi="Aptos"/>
          <w:b/>
          <w:bCs/>
          <w:sz w:val="32"/>
          <w:szCs w:val="32"/>
          <w:lang w:val="en-IN" w:eastAsia="en-IN"/>
        </w:rPr>
      </w:pPr>
    </w:p>
    <w:p w14:paraId="5CE9413F" w14:textId="77777777" w:rsidR="00AE3F8D" w:rsidRPr="00B75911" w:rsidRDefault="00AE3F8D"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hyperlink r:id="rId14" w:history="1">
        <w:r w:rsidRPr="00B75911">
          <w:rPr>
            <w:rStyle w:val="Hyperlink"/>
            <w:rFonts w:ascii="Aptos" w:eastAsia="Times New Roman" w:hAnsi="Aptos" w:cstheme="minorHAnsi"/>
            <w:b/>
            <w:bCs/>
            <w:i/>
            <w:iCs/>
            <w:sz w:val="24"/>
            <w:szCs w:val="24"/>
            <w:lang w:eastAsia="en-IN"/>
          </w:rPr>
          <w:t>Python</w:t>
        </w:r>
      </w:hyperlink>
      <w:r w:rsidRPr="00B75911">
        <w:rPr>
          <w:rFonts w:ascii="Aptos" w:eastAsia="Times New Roman" w:hAnsi="Aptos" w:cstheme="minorHAnsi"/>
          <w:b/>
          <w:bCs/>
          <w:i/>
          <w:iCs/>
          <w:color w:val="3A3B41"/>
          <w:sz w:val="24"/>
          <w:szCs w:val="24"/>
          <w:lang w:eastAsia="en-IN"/>
        </w:rPr>
        <w:t> Continue statement</w:t>
      </w:r>
      <w:r w:rsidRPr="00B75911">
        <w:rPr>
          <w:rFonts w:ascii="Aptos" w:eastAsia="Times New Roman" w:hAnsi="Aptos" w:cstheme="minorHAnsi"/>
          <w:i/>
          <w:iCs/>
          <w:color w:val="3A3B41"/>
          <w:sz w:val="24"/>
          <w:szCs w:val="24"/>
          <w:lang w:eastAsia="en-IN"/>
        </w:rPr>
        <w: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14:paraId="78C8CCA5" w14:textId="42B961C9" w:rsidR="000D3081" w:rsidRPr="00B75911"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B75911">
        <w:rPr>
          <w:rFonts w:ascii="Aptos" w:eastAsia="Times New Roman" w:hAnsi="Aptos" w:cstheme="minorHAnsi"/>
          <w:i/>
          <w:iCs/>
          <w:color w:val="3A3B41"/>
          <w:sz w:val="24"/>
          <w:szCs w:val="24"/>
          <w:lang w:eastAsia="en-IN"/>
        </w:rPr>
        <w:t>EXAMPLE:</w:t>
      </w:r>
    </w:p>
    <w:p w14:paraId="5671002D"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24DD2239"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19674916" w14:textId="48209411" w:rsidR="000D3081" w:rsidRPr="00B75911" w:rsidRDefault="00FB7AA5"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r w:rsidRPr="00B75911">
        <w:rPr>
          <w:rFonts w:ascii="Aptos" w:eastAsia="Times New Roman" w:hAnsi="Aptos" w:cstheme="minorHAnsi"/>
          <w:i/>
          <w:iCs/>
          <w:noProof/>
          <w:color w:val="3A3B41"/>
          <w:sz w:val="24"/>
          <w:szCs w:val="24"/>
          <w:lang w:val="en-IN" w:eastAsia="en-IN"/>
        </w:rPr>
        <w:t xml:space="preserve"> </w:t>
      </w:r>
      <w:r w:rsidR="000D3081" w:rsidRPr="00B75911">
        <w:rPr>
          <w:rFonts w:ascii="Aptos" w:eastAsia="Times New Roman" w:hAnsi="Aptos" w:cstheme="minorHAnsi"/>
          <w:i/>
          <w:iCs/>
          <w:noProof/>
          <w:color w:val="3A3B41"/>
          <w:sz w:val="24"/>
          <w:szCs w:val="24"/>
          <w:lang w:val="en-IN" w:eastAsia="en-IN"/>
        </w:rPr>
        <w:drawing>
          <wp:inline distT="0" distB="0" distL="0" distR="0" wp14:anchorId="7A089D3A" wp14:editId="03B6C5F9">
            <wp:extent cx="2941320" cy="1531706"/>
            <wp:effectExtent l="0" t="0" r="0" b="0"/>
            <wp:docPr id="163218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0093" name=""/>
                    <pic:cNvPicPr/>
                  </pic:nvPicPr>
                  <pic:blipFill>
                    <a:blip r:embed="rId15"/>
                    <a:stretch>
                      <a:fillRect/>
                    </a:stretch>
                  </pic:blipFill>
                  <pic:spPr>
                    <a:xfrm>
                      <a:off x="0" y="0"/>
                      <a:ext cx="2945042" cy="1533644"/>
                    </a:xfrm>
                    <a:prstGeom prst="rect">
                      <a:avLst/>
                    </a:prstGeom>
                  </pic:spPr>
                </pic:pic>
              </a:graphicData>
            </a:graphic>
          </wp:inline>
        </w:drawing>
      </w:r>
    </w:p>
    <w:p w14:paraId="2FE07963"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p>
    <w:p w14:paraId="25F3B997"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p>
    <w:p w14:paraId="7B355292" w14:textId="77777777" w:rsidR="000D3081" w:rsidRPr="00B75911"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B75911">
        <w:rPr>
          <w:rFonts w:ascii="Aptos" w:eastAsia="Times New Roman" w:hAnsi="Aptos" w:cstheme="minorHAnsi"/>
          <w:i/>
          <w:iCs/>
          <w:color w:val="3A3B41"/>
          <w:sz w:val="24"/>
          <w:szCs w:val="24"/>
          <w:lang w:eastAsia="en-IN"/>
        </w:rPr>
        <w:t>OUTPUT:</w:t>
      </w:r>
    </w:p>
    <w:p w14:paraId="6A3C35F7"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4BBF29D7" w14:textId="77777777" w:rsidR="000D3081" w:rsidRPr="00B7591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799806B0" w14:textId="22EF2730" w:rsidR="00FB7AA5" w:rsidRPr="00B75911"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B75911">
        <w:rPr>
          <w:rFonts w:ascii="Aptos" w:eastAsia="Times New Roman" w:hAnsi="Aptos" w:cstheme="minorHAnsi"/>
          <w:i/>
          <w:iCs/>
          <w:noProof/>
          <w:color w:val="3A3B41"/>
          <w:sz w:val="24"/>
          <w:szCs w:val="24"/>
          <w:lang w:val="en-IN" w:eastAsia="en-IN"/>
        </w:rPr>
        <w:drawing>
          <wp:inline distT="0" distB="0" distL="0" distR="0" wp14:anchorId="08D33782" wp14:editId="67554247">
            <wp:extent cx="5943600" cy="1866900"/>
            <wp:effectExtent l="0" t="0" r="0" b="0"/>
            <wp:docPr id="15980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681" name="Picture 159805681"/>
                    <pic:cNvPicPr/>
                  </pic:nvPicPr>
                  <pic:blipFill>
                    <a:blip r:embed="rId16">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1C0FA86C" w14:textId="38AA2644" w:rsidR="00FB7AA5" w:rsidRPr="00B75911" w:rsidRDefault="00FB7AA5" w:rsidP="00FB7AA5">
      <w:pPr>
        <w:rPr>
          <w:rFonts w:ascii="Aptos" w:hAnsi="Aptos"/>
          <w:i/>
          <w:iCs/>
          <w:sz w:val="24"/>
          <w:szCs w:val="24"/>
          <w:lang w:val="en-IN" w:eastAsia="en-IN"/>
        </w:rPr>
      </w:pPr>
      <w:r w:rsidRPr="00B75911">
        <w:rPr>
          <w:rFonts w:ascii="Aptos" w:hAnsi="Aptos"/>
          <w:i/>
          <w:iCs/>
          <w:sz w:val="24"/>
          <w:szCs w:val="24"/>
          <w:lang w:val="en-IN" w:eastAsia="en-IN"/>
        </w:rPr>
        <w:t>When the condition x == 5 becomes True, the continue statement gets executed. The remaining code in the loop is skipped only for that iteration. That’s why Iteration: 5 is missing from the above output.</w:t>
      </w:r>
    </w:p>
    <w:p w14:paraId="1FBCF640" w14:textId="77777777" w:rsidR="00FB7AA5" w:rsidRPr="00B75911" w:rsidRDefault="00FB7AA5" w:rsidP="00FB7AA5">
      <w:pPr>
        <w:rPr>
          <w:rFonts w:ascii="Aptos" w:hAnsi="Aptos"/>
          <w:i/>
          <w:iCs/>
          <w:sz w:val="24"/>
          <w:szCs w:val="24"/>
          <w:lang w:val="en-IN" w:eastAsia="en-IN"/>
        </w:rPr>
      </w:pPr>
      <w:r w:rsidRPr="00B75911">
        <w:rPr>
          <w:rFonts w:ascii="Aptos" w:hAnsi="Aptos"/>
          <w:i/>
          <w:iCs/>
          <w:sz w:val="24"/>
          <w:szCs w:val="24"/>
          <w:lang w:val="en-IN" w:eastAsia="en-IN"/>
        </w:rPr>
        <w:t>Therefore, the continue statement works opposite to the break statement. Instead of terminating the loop, it forces it to execute the next iteration of the loop.</w:t>
      </w:r>
    </w:p>
    <w:p w14:paraId="55E6742E" w14:textId="77777777" w:rsidR="005C790A" w:rsidRPr="00B75911" w:rsidRDefault="005C790A" w:rsidP="00FB7AA5">
      <w:pPr>
        <w:rPr>
          <w:rFonts w:ascii="Aptos" w:hAnsi="Aptos"/>
          <w:i/>
          <w:iCs/>
          <w:sz w:val="24"/>
          <w:szCs w:val="24"/>
          <w:lang w:val="en-IN" w:eastAsia="en-IN"/>
        </w:rPr>
      </w:pPr>
    </w:p>
    <w:p w14:paraId="04F1008A" w14:textId="77777777" w:rsidR="005C790A" w:rsidRPr="00B75911" w:rsidRDefault="005C790A" w:rsidP="00FB7AA5">
      <w:pPr>
        <w:rPr>
          <w:rFonts w:ascii="Aptos" w:hAnsi="Aptos"/>
          <w:i/>
          <w:iCs/>
          <w:sz w:val="24"/>
          <w:szCs w:val="24"/>
          <w:lang w:val="en-IN" w:eastAsia="en-IN"/>
        </w:rPr>
      </w:pPr>
    </w:p>
    <w:p w14:paraId="33BF884A" w14:textId="1EC037AF" w:rsidR="00FB7AA5" w:rsidRPr="00B75911" w:rsidRDefault="005C790A" w:rsidP="00E24FCB">
      <w:pPr>
        <w:jc w:val="center"/>
        <w:rPr>
          <w:rFonts w:ascii="Aptos" w:hAnsi="Aptos"/>
          <w:b/>
          <w:bCs/>
          <w:sz w:val="32"/>
          <w:szCs w:val="32"/>
          <w:lang w:val="en-IN" w:eastAsia="en-IN"/>
        </w:rPr>
      </w:pPr>
      <w:r w:rsidRPr="00B75911">
        <w:rPr>
          <w:rFonts w:ascii="Aptos" w:hAnsi="Aptos"/>
          <w:b/>
          <w:bCs/>
          <w:sz w:val="32"/>
          <w:szCs w:val="32"/>
          <w:lang w:val="en-IN" w:eastAsia="en-IN"/>
        </w:rPr>
        <w:t>FUNCTIONS IN PYTHON</w:t>
      </w:r>
    </w:p>
    <w:p w14:paraId="281F67D3" w14:textId="77777777" w:rsidR="00E24FCB" w:rsidRPr="00B75911" w:rsidRDefault="00E24FCB" w:rsidP="00E24FCB">
      <w:pPr>
        <w:jc w:val="center"/>
        <w:rPr>
          <w:rFonts w:ascii="Aptos" w:hAnsi="Aptos"/>
          <w:b/>
          <w:bCs/>
          <w:sz w:val="32"/>
          <w:szCs w:val="32"/>
          <w:lang w:val="en-IN" w:eastAsia="en-IN"/>
        </w:rPr>
      </w:pPr>
    </w:p>
    <w:p w14:paraId="194C32AB" w14:textId="77777777" w:rsidR="00E24FCB" w:rsidRPr="00B75911" w:rsidRDefault="00E24FCB" w:rsidP="00E24FCB">
      <w:pPr>
        <w:jc w:val="center"/>
        <w:rPr>
          <w:rFonts w:ascii="Aptos" w:hAnsi="Aptos"/>
          <w:b/>
          <w:bCs/>
          <w:sz w:val="32"/>
          <w:szCs w:val="32"/>
          <w:lang w:val="en-IN" w:eastAsia="en-IN"/>
        </w:rPr>
      </w:pPr>
    </w:p>
    <w:p w14:paraId="55AA6FDD" w14:textId="3BDA1EC6" w:rsidR="005C790A" w:rsidRPr="00B75911" w:rsidRDefault="00C87E18" w:rsidP="005C790A">
      <w:pPr>
        <w:rPr>
          <w:rFonts w:ascii="Aptos" w:hAnsi="Aptos"/>
          <w:i/>
          <w:iCs/>
          <w:sz w:val="24"/>
          <w:szCs w:val="24"/>
          <w:lang w:val="en-IN" w:eastAsia="en-IN"/>
        </w:rPr>
      </w:pPr>
      <w:r w:rsidRPr="00B75911">
        <w:rPr>
          <w:rFonts w:ascii="Aptos" w:hAnsi="Aptos"/>
          <w:i/>
          <w:iCs/>
          <w:sz w:val="24"/>
          <w:szCs w:val="24"/>
          <w:lang w:eastAsia="en-IN"/>
        </w:rPr>
        <w:lastRenderedPageBreak/>
        <w:t>A collection of related assertions that carry out a mathematical, analytical, or evaluative operation is known as a function. An assortment of proclamations called Python Capabilities returns the specific errand. Python functions are necessary for intermediate-level programming and are easy to define. Function names meet the same standards as variable names do. The objective is to define a function and group-specific frequently performed actions. Instead of repeatedly creating the same code block for various input variables, we can call the function and reuse the code it contains with different variables</w:t>
      </w:r>
      <w:r w:rsidR="005C790A" w:rsidRPr="00B75911">
        <w:rPr>
          <w:rFonts w:ascii="Aptos" w:hAnsi="Aptos"/>
          <w:i/>
          <w:iCs/>
          <w:sz w:val="24"/>
          <w:szCs w:val="24"/>
          <w:lang w:val="en-IN" w:eastAsia="en-IN"/>
        </w:rPr>
        <w:t>.</w:t>
      </w:r>
    </w:p>
    <w:p w14:paraId="091B3A86" w14:textId="3CF9F827" w:rsidR="005C790A" w:rsidRPr="00B75911" w:rsidRDefault="005C790A" w:rsidP="005C790A">
      <w:pPr>
        <w:rPr>
          <w:rFonts w:ascii="Aptos" w:hAnsi="Aptos"/>
          <w:i/>
          <w:iCs/>
          <w:sz w:val="24"/>
          <w:szCs w:val="24"/>
          <w:lang w:val="en-IN" w:eastAsia="en-IN"/>
        </w:rPr>
      </w:pPr>
    </w:p>
    <w:p w14:paraId="74A0E59E" w14:textId="77777777" w:rsidR="005C790A" w:rsidRPr="00B75911" w:rsidRDefault="005C790A" w:rsidP="005C790A">
      <w:pPr>
        <w:rPr>
          <w:rFonts w:ascii="Aptos" w:hAnsi="Aptos"/>
          <w:b/>
          <w:bCs/>
          <w:i/>
          <w:iCs/>
          <w:sz w:val="24"/>
          <w:szCs w:val="24"/>
          <w:lang w:val="en-IN" w:eastAsia="en-IN"/>
        </w:rPr>
      </w:pPr>
      <w:r w:rsidRPr="00B75911">
        <w:rPr>
          <w:rFonts w:ascii="Aptos" w:hAnsi="Aptos"/>
          <w:b/>
          <w:bCs/>
          <w:i/>
          <w:iCs/>
          <w:sz w:val="24"/>
          <w:szCs w:val="24"/>
          <w:lang w:val="en-IN" w:eastAsia="en-IN"/>
        </w:rPr>
        <w:t>Creating a Function</w:t>
      </w:r>
    </w:p>
    <w:p w14:paraId="5B95CE6A" w14:textId="50E050E0" w:rsidR="005C790A" w:rsidRPr="00B75911" w:rsidRDefault="005C790A" w:rsidP="005C790A">
      <w:pPr>
        <w:rPr>
          <w:rFonts w:ascii="Aptos" w:hAnsi="Aptos"/>
          <w:i/>
          <w:iCs/>
          <w:sz w:val="24"/>
          <w:szCs w:val="24"/>
          <w:lang w:val="en-IN" w:eastAsia="en-IN"/>
        </w:rPr>
      </w:pPr>
      <w:r w:rsidRPr="00B75911">
        <w:rPr>
          <w:rFonts w:ascii="Aptos" w:hAnsi="Aptos"/>
          <w:i/>
          <w:iCs/>
          <w:sz w:val="24"/>
          <w:szCs w:val="24"/>
          <w:lang w:val="en-IN" w:eastAsia="en-IN"/>
        </w:rPr>
        <w:t>In Python a function is defined using the def keyword.</w:t>
      </w:r>
    </w:p>
    <w:p w14:paraId="46850050" w14:textId="77777777" w:rsidR="005C790A" w:rsidRPr="00B75911" w:rsidRDefault="005C790A" w:rsidP="005C790A">
      <w:pPr>
        <w:rPr>
          <w:rFonts w:ascii="Aptos" w:hAnsi="Aptos"/>
          <w:b/>
          <w:bCs/>
          <w:i/>
          <w:iCs/>
          <w:sz w:val="24"/>
          <w:szCs w:val="24"/>
          <w:lang w:val="en-IN" w:eastAsia="en-IN"/>
        </w:rPr>
      </w:pPr>
      <w:r w:rsidRPr="00B75911">
        <w:rPr>
          <w:rFonts w:ascii="Aptos" w:hAnsi="Aptos"/>
          <w:b/>
          <w:bCs/>
          <w:i/>
          <w:iCs/>
          <w:sz w:val="24"/>
          <w:szCs w:val="24"/>
          <w:lang w:val="en-IN" w:eastAsia="en-IN"/>
        </w:rPr>
        <w:t>Calling a Function</w:t>
      </w:r>
    </w:p>
    <w:p w14:paraId="7769CC8F" w14:textId="7BE1E762" w:rsidR="005C790A" w:rsidRPr="00B75911" w:rsidRDefault="005C790A" w:rsidP="005C790A">
      <w:pPr>
        <w:rPr>
          <w:rFonts w:ascii="Aptos" w:hAnsi="Aptos"/>
          <w:i/>
          <w:iCs/>
          <w:sz w:val="24"/>
          <w:szCs w:val="24"/>
          <w:lang w:val="en-IN" w:eastAsia="en-IN"/>
        </w:rPr>
      </w:pPr>
      <w:r w:rsidRPr="00B75911">
        <w:rPr>
          <w:rFonts w:ascii="Aptos" w:hAnsi="Aptos"/>
          <w:i/>
          <w:iCs/>
          <w:sz w:val="24"/>
          <w:szCs w:val="24"/>
          <w:lang w:val="en-IN" w:eastAsia="en-IN"/>
        </w:rPr>
        <w:t>To call a function, use the function name followed by parenthesis.</w:t>
      </w:r>
    </w:p>
    <w:p w14:paraId="49E62399" w14:textId="77777777" w:rsidR="0014484C" w:rsidRPr="00B75911" w:rsidRDefault="0014484C" w:rsidP="005C790A">
      <w:pPr>
        <w:rPr>
          <w:rFonts w:ascii="Aptos" w:hAnsi="Aptos"/>
          <w:i/>
          <w:iCs/>
          <w:sz w:val="24"/>
          <w:szCs w:val="24"/>
          <w:lang w:val="en-IN" w:eastAsia="en-IN"/>
        </w:rPr>
      </w:pPr>
    </w:p>
    <w:p w14:paraId="4FF854DF" w14:textId="77777777" w:rsidR="0014484C" w:rsidRPr="00B75911" w:rsidRDefault="0014484C" w:rsidP="005C790A">
      <w:pPr>
        <w:rPr>
          <w:rFonts w:ascii="Aptos" w:hAnsi="Aptos"/>
          <w:i/>
          <w:iCs/>
          <w:sz w:val="24"/>
          <w:szCs w:val="24"/>
          <w:lang w:val="en-IN" w:eastAsia="en-IN"/>
        </w:rPr>
      </w:pPr>
    </w:p>
    <w:p w14:paraId="09080EFA" w14:textId="77777777" w:rsidR="00690866" w:rsidRPr="00B75911" w:rsidRDefault="005C790A" w:rsidP="005C790A">
      <w:pPr>
        <w:rPr>
          <w:rFonts w:ascii="Aptos" w:hAnsi="Aptos"/>
          <w:i/>
          <w:iCs/>
          <w:sz w:val="24"/>
          <w:szCs w:val="24"/>
          <w:lang w:val="en-IN" w:eastAsia="en-IN"/>
        </w:rPr>
      </w:pPr>
      <w:r w:rsidRPr="00B75911">
        <w:rPr>
          <w:rFonts w:ascii="Aptos" w:hAnsi="Aptos"/>
          <w:i/>
          <w:iCs/>
          <w:sz w:val="24"/>
          <w:szCs w:val="24"/>
          <w:lang w:val="en-IN" w:eastAsia="en-IN"/>
        </w:rPr>
        <w:t>EXAMPLE</w:t>
      </w:r>
    </w:p>
    <w:p w14:paraId="688A288C" w14:textId="77777777" w:rsidR="00690866" w:rsidRPr="00B75911" w:rsidRDefault="00690866" w:rsidP="005C790A">
      <w:pPr>
        <w:rPr>
          <w:rFonts w:ascii="Aptos" w:hAnsi="Aptos"/>
          <w:i/>
          <w:iCs/>
          <w:sz w:val="24"/>
          <w:szCs w:val="24"/>
          <w:lang w:val="en-IN" w:eastAsia="en-IN"/>
        </w:rPr>
      </w:pPr>
    </w:p>
    <w:p w14:paraId="71D64858" w14:textId="174282D7" w:rsidR="005C790A" w:rsidRPr="00B75911" w:rsidRDefault="005C790A" w:rsidP="005C790A">
      <w:pPr>
        <w:rPr>
          <w:rFonts w:ascii="Aptos" w:hAnsi="Aptos"/>
          <w:i/>
          <w:iCs/>
          <w:noProof/>
          <w:sz w:val="24"/>
          <w:szCs w:val="24"/>
          <w:lang w:val="en-IN" w:eastAsia="en-IN"/>
        </w:rPr>
      </w:pPr>
    </w:p>
    <w:p w14:paraId="1F27F3F5" w14:textId="33222F1C" w:rsidR="00690866" w:rsidRPr="00B75911" w:rsidRDefault="00690866" w:rsidP="005C790A">
      <w:pPr>
        <w:rPr>
          <w:rFonts w:ascii="Aptos" w:hAnsi="Aptos"/>
          <w:i/>
          <w:iCs/>
          <w:sz w:val="24"/>
          <w:szCs w:val="24"/>
          <w:lang w:val="en-IN" w:eastAsia="en-IN"/>
        </w:rPr>
      </w:pPr>
      <w:r w:rsidRPr="00B75911">
        <w:rPr>
          <w:rFonts w:ascii="Aptos" w:hAnsi="Aptos"/>
          <w:i/>
          <w:iCs/>
          <w:noProof/>
          <w:sz w:val="24"/>
          <w:szCs w:val="24"/>
          <w:lang w:val="en-IN" w:eastAsia="en-IN"/>
        </w:rPr>
        <w:drawing>
          <wp:inline distT="0" distB="0" distL="0" distR="0" wp14:anchorId="41760190" wp14:editId="6726DA96">
            <wp:extent cx="3170195" cy="1295512"/>
            <wp:effectExtent l="0" t="0" r="0" b="0"/>
            <wp:docPr id="177867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72641" name=""/>
                    <pic:cNvPicPr/>
                  </pic:nvPicPr>
                  <pic:blipFill>
                    <a:blip r:embed="rId17"/>
                    <a:stretch>
                      <a:fillRect/>
                    </a:stretch>
                  </pic:blipFill>
                  <pic:spPr>
                    <a:xfrm>
                      <a:off x="0" y="0"/>
                      <a:ext cx="3170195" cy="1295512"/>
                    </a:xfrm>
                    <a:prstGeom prst="rect">
                      <a:avLst/>
                    </a:prstGeom>
                  </pic:spPr>
                </pic:pic>
              </a:graphicData>
            </a:graphic>
          </wp:inline>
        </w:drawing>
      </w:r>
    </w:p>
    <w:p w14:paraId="209F85BC" w14:textId="77777777" w:rsidR="0014484C" w:rsidRPr="00B75911" w:rsidRDefault="0014484C" w:rsidP="005C790A">
      <w:pPr>
        <w:rPr>
          <w:rFonts w:ascii="Aptos" w:hAnsi="Aptos"/>
          <w:i/>
          <w:iCs/>
          <w:sz w:val="24"/>
          <w:szCs w:val="24"/>
          <w:lang w:val="en-IN" w:eastAsia="en-IN"/>
        </w:rPr>
      </w:pPr>
    </w:p>
    <w:p w14:paraId="2B53C226" w14:textId="77777777" w:rsidR="0014484C" w:rsidRPr="00B75911" w:rsidRDefault="0014484C" w:rsidP="005C790A">
      <w:pPr>
        <w:rPr>
          <w:rFonts w:ascii="Aptos" w:hAnsi="Aptos"/>
          <w:i/>
          <w:iCs/>
          <w:sz w:val="24"/>
          <w:szCs w:val="24"/>
          <w:lang w:val="en-IN" w:eastAsia="en-IN"/>
        </w:rPr>
      </w:pPr>
    </w:p>
    <w:p w14:paraId="367FF866" w14:textId="77777777" w:rsidR="00690866" w:rsidRPr="00B75911" w:rsidRDefault="00690866" w:rsidP="005C790A">
      <w:pPr>
        <w:rPr>
          <w:rFonts w:ascii="Aptos" w:hAnsi="Aptos"/>
          <w:i/>
          <w:iCs/>
          <w:sz w:val="24"/>
          <w:szCs w:val="24"/>
          <w:lang w:val="en-IN" w:eastAsia="en-IN"/>
        </w:rPr>
      </w:pPr>
    </w:p>
    <w:p w14:paraId="01ED06C5" w14:textId="77777777" w:rsidR="00690866" w:rsidRPr="00B75911" w:rsidRDefault="0014484C" w:rsidP="005C790A">
      <w:pPr>
        <w:rPr>
          <w:rFonts w:ascii="Aptos" w:hAnsi="Aptos"/>
          <w:noProof/>
        </w:rPr>
      </w:pPr>
      <w:r w:rsidRPr="00B75911">
        <w:rPr>
          <w:rFonts w:ascii="Aptos" w:hAnsi="Aptos"/>
          <w:i/>
          <w:iCs/>
          <w:sz w:val="24"/>
          <w:szCs w:val="24"/>
          <w:lang w:val="en-IN" w:eastAsia="en-IN"/>
        </w:rPr>
        <w:t>OUTPUT:</w:t>
      </w:r>
      <w:r w:rsidRPr="00B75911">
        <w:rPr>
          <w:rFonts w:ascii="Aptos" w:hAnsi="Aptos"/>
          <w:noProof/>
        </w:rPr>
        <w:t xml:space="preserve"> </w:t>
      </w:r>
    </w:p>
    <w:p w14:paraId="6BEE8CEA" w14:textId="77777777" w:rsidR="00690866" w:rsidRPr="00B75911" w:rsidRDefault="00690866" w:rsidP="005C790A">
      <w:pPr>
        <w:rPr>
          <w:rFonts w:ascii="Aptos" w:hAnsi="Aptos"/>
          <w:noProof/>
        </w:rPr>
      </w:pPr>
    </w:p>
    <w:p w14:paraId="6D8B046E" w14:textId="77777777" w:rsidR="00690866" w:rsidRPr="00B75911" w:rsidRDefault="00690866" w:rsidP="005C790A">
      <w:pPr>
        <w:rPr>
          <w:rFonts w:ascii="Aptos" w:hAnsi="Aptos"/>
          <w:noProof/>
        </w:rPr>
      </w:pPr>
    </w:p>
    <w:p w14:paraId="0C955057" w14:textId="6DA22EDF" w:rsidR="0014484C" w:rsidRPr="00B75911" w:rsidRDefault="0014484C" w:rsidP="005C790A">
      <w:pPr>
        <w:rPr>
          <w:rFonts w:ascii="Aptos" w:hAnsi="Aptos"/>
          <w:i/>
          <w:iCs/>
          <w:sz w:val="24"/>
          <w:szCs w:val="24"/>
          <w:lang w:val="en-IN" w:eastAsia="en-IN"/>
        </w:rPr>
      </w:pPr>
      <w:r w:rsidRPr="00B75911">
        <w:rPr>
          <w:rFonts w:ascii="Aptos" w:hAnsi="Aptos"/>
          <w:i/>
          <w:iCs/>
          <w:noProof/>
          <w:sz w:val="24"/>
          <w:szCs w:val="24"/>
          <w:lang w:val="en-IN" w:eastAsia="en-IN"/>
        </w:rPr>
        <w:drawing>
          <wp:inline distT="0" distB="0" distL="0" distR="0" wp14:anchorId="615644F3" wp14:editId="776D8081">
            <wp:extent cx="5943600" cy="1394460"/>
            <wp:effectExtent l="0" t="0" r="0" b="0"/>
            <wp:docPr id="9728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5960" name=""/>
                    <pic:cNvPicPr/>
                  </pic:nvPicPr>
                  <pic:blipFill>
                    <a:blip r:embed="rId18"/>
                    <a:stretch>
                      <a:fillRect/>
                    </a:stretch>
                  </pic:blipFill>
                  <pic:spPr>
                    <a:xfrm>
                      <a:off x="0" y="0"/>
                      <a:ext cx="5943600" cy="1394460"/>
                    </a:xfrm>
                    <a:prstGeom prst="rect">
                      <a:avLst/>
                    </a:prstGeom>
                  </pic:spPr>
                </pic:pic>
              </a:graphicData>
            </a:graphic>
          </wp:inline>
        </w:drawing>
      </w:r>
    </w:p>
    <w:p w14:paraId="28F48AD0" w14:textId="14E04CA8" w:rsidR="005C790A" w:rsidRPr="00B75911" w:rsidRDefault="005C790A" w:rsidP="005C790A">
      <w:pPr>
        <w:rPr>
          <w:rFonts w:ascii="Aptos" w:hAnsi="Aptos"/>
          <w:i/>
          <w:iCs/>
          <w:sz w:val="24"/>
          <w:szCs w:val="24"/>
          <w:lang w:val="en-IN" w:eastAsia="en-IN"/>
        </w:rPr>
      </w:pPr>
    </w:p>
    <w:p w14:paraId="781D7AF0" w14:textId="6084BD34" w:rsidR="005C790A" w:rsidRPr="00B75911" w:rsidRDefault="0014484C" w:rsidP="00E24FCB">
      <w:pPr>
        <w:jc w:val="center"/>
        <w:rPr>
          <w:rFonts w:ascii="Aptos" w:hAnsi="Aptos"/>
          <w:b/>
          <w:bCs/>
          <w:sz w:val="32"/>
          <w:szCs w:val="32"/>
          <w:lang w:val="en-IN" w:eastAsia="en-IN"/>
        </w:rPr>
      </w:pPr>
      <w:r w:rsidRPr="00B75911">
        <w:rPr>
          <w:rFonts w:ascii="Aptos" w:hAnsi="Aptos"/>
          <w:b/>
          <w:bCs/>
          <w:sz w:val="32"/>
          <w:szCs w:val="32"/>
          <w:lang w:val="en-IN" w:eastAsia="en-IN"/>
        </w:rPr>
        <w:t>PRE-DEFINED FUNCTIONS IN PYTHON</w:t>
      </w:r>
    </w:p>
    <w:p w14:paraId="6DF7286F" w14:textId="77777777" w:rsidR="0014484C" w:rsidRPr="00B75911" w:rsidRDefault="0014484C" w:rsidP="0014484C">
      <w:pPr>
        <w:rPr>
          <w:rFonts w:ascii="Aptos" w:hAnsi="Aptos"/>
          <w:lang w:val="en-IN" w:eastAsia="en-IN"/>
        </w:rPr>
      </w:pPr>
    </w:p>
    <w:p w14:paraId="3DD71D7D" w14:textId="77777777" w:rsidR="0014484C" w:rsidRPr="00B75911" w:rsidRDefault="0014484C" w:rsidP="0014484C">
      <w:pPr>
        <w:rPr>
          <w:rFonts w:ascii="Aptos" w:hAnsi="Aptos"/>
          <w:i/>
          <w:iCs/>
          <w:sz w:val="24"/>
          <w:szCs w:val="24"/>
          <w:lang w:val="en-IN" w:eastAsia="en-IN"/>
        </w:rPr>
      </w:pPr>
      <w:r w:rsidRPr="00B75911">
        <w:rPr>
          <w:rFonts w:ascii="Aptos" w:hAnsi="Aptos"/>
          <w:i/>
          <w:iCs/>
          <w:sz w:val="24"/>
          <w:szCs w:val="24"/>
          <w:lang w:val="en" w:eastAsia="en-IN"/>
        </w:rPr>
        <w:t>A predefined function is a function that has already been written in the programming language and can be used by the programmer. A function will return a value that can be stored in a variable or sometimes in a conditional statement</w:t>
      </w:r>
    </w:p>
    <w:p w14:paraId="11B2C8BB" w14:textId="0BC163FE" w:rsidR="0014484C" w:rsidRPr="00B75911" w:rsidRDefault="0014484C" w:rsidP="0014484C">
      <w:pPr>
        <w:rPr>
          <w:rFonts w:ascii="Aptos" w:hAnsi="Aptos"/>
          <w:i/>
          <w:iCs/>
          <w:sz w:val="24"/>
          <w:szCs w:val="24"/>
          <w:lang w:val="en-IN" w:eastAsia="en-IN"/>
        </w:rPr>
      </w:pPr>
      <w:r w:rsidRPr="00B75911">
        <w:rPr>
          <w:rFonts w:ascii="Aptos" w:hAnsi="Aptos"/>
          <w:i/>
          <w:iCs/>
          <w:sz w:val="24"/>
          <w:szCs w:val="24"/>
          <w:lang w:val="en-IN" w:eastAsia="en-IN"/>
        </w:rPr>
        <w:lastRenderedPageBreak/>
        <w:t>There are many pre-defined or built in functions in python. Total there are 68 built in functions in python programming.  For example:</w:t>
      </w:r>
      <w:r w:rsidR="005D00F4" w:rsidRPr="00B75911">
        <w:rPr>
          <w:rFonts w:ascii="Aptos" w:hAnsi="Aptos"/>
          <w:i/>
          <w:iCs/>
          <w:sz w:val="24"/>
          <w:szCs w:val="24"/>
          <w:lang w:val="en-IN" w:eastAsia="en-IN"/>
        </w:rPr>
        <w:t xml:space="preserve"> </w:t>
      </w:r>
      <w:proofErr w:type="gramStart"/>
      <w:r w:rsidR="005D00F4" w:rsidRPr="00B75911">
        <w:rPr>
          <w:rFonts w:ascii="Aptos" w:hAnsi="Aptos"/>
          <w:i/>
          <w:iCs/>
          <w:sz w:val="24"/>
          <w:szCs w:val="24"/>
          <w:lang w:val="en-IN" w:eastAsia="en-IN"/>
        </w:rPr>
        <w:t>print(</w:t>
      </w:r>
      <w:proofErr w:type="gramEnd"/>
      <w:r w:rsidR="005D00F4" w:rsidRPr="00B75911">
        <w:rPr>
          <w:rFonts w:ascii="Aptos" w:hAnsi="Aptos"/>
          <w:i/>
          <w:iCs/>
          <w:sz w:val="24"/>
          <w:szCs w:val="24"/>
          <w:lang w:val="en-IN" w:eastAsia="en-IN"/>
        </w:rPr>
        <w:t>), list(), abs(), ascii(),all(), any(), max(), min() &amp; many more.</w:t>
      </w:r>
    </w:p>
    <w:p w14:paraId="6052CE92" w14:textId="77777777" w:rsidR="0014484C" w:rsidRPr="00B75911" w:rsidRDefault="0014484C" w:rsidP="005C790A">
      <w:pPr>
        <w:rPr>
          <w:rFonts w:ascii="Aptos" w:hAnsi="Aptos"/>
          <w:lang w:val="en-IN" w:eastAsia="en-IN"/>
        </w:rPr>
      </w:pPr>
    </w:p>
    <w:p w14:paraId="61F8FAC0" w14:textId="77CCA2A7" w:rsidR="005D00F4" w:rsidRPr="00B75911" w:rsidRDefault="005D00F4" w:rsidP="005C790A">
      <w:pPr>
        <w:rPr>
          <w:rFonts w:ascii="Aptos" w:hAnsi="Aptos"/>
          <w:i/>
          <w:iCs/>
          <w:noProof/>
          <w:sz w:val="24"/>
          <w:szCs w:val="24"/>
          <w:lang w:val="en-IN" w:eastAsia="en-IN"/>
        </w:rPr>
      </w:pPr>
      <w:r w:rsidRPr="00B75911">
        <w:rPr>
          <w:rFonts w:ascii="Aptos" w:hAnsi="Aptos"/>
          <w:i/>
          <w:iCs/>
          <w:sz w:val="24"/>
          <w:szCs w:val="24"/>
          <w:lang w:val="en-IN" w:eastAsia="en-IN"/>
        </w:rPr>
        <w:t>EXAMPLE:</w:t>
      </w:r>
    </w:p>
    <w:p w14:paraId="1F443008" w14:textId="3E009CF3" w:rsidR="006C28AC" w:rsidRPr="00B75911" w:rsidRDefault="006C28AC" w:rsidP="005C790A">
      <w:pPr>
        <w:rPr>
          <w:rFonts w:ascii="Aptos" w:hAnsi="Aptos"/>
          <w:i/>
          <w:iCs/>
          <w:sz w:val="24"/>
          <w:szCs w:val="24"/>
          <w:lang w:val="en-IN" w:eastAsia="en-IN"/>
        </w:rPr>
      </w:pPr>
      <w:r w:rsidRPr="00B75911">
        <w:rPr>
          <w:rFonts w:ascii="Aptos" w:hAnsi="Aptos"/>
          <w:i/>
          <w:iCs/>
          <w:noProof/>
          <w:sz w:val="24"/>
          <w:szCs w:val="24"/>
          <w:lang w:val="en-IN" w:eastAsia="en-IN"/>
        </w:rPr>
        <w:drawing>
          <wp:inline distT="0" distB="0" distL="0" distR="0" wp14:anchorId="3891F450" wp14:editId="52567954">
            <wp:extent cx="2682472" cy="2575783"/>
            <wp:effectExtent l="0" t="0" r="3810" b="0"/>
            <wp:docPr id="6994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1129" name=""/>
                    <pic:cNvPicPr/>
                  </pic:nvPicPr>
                  <pic:blipFill>
                    <a:blip r:embed="rId19"/>
                    <a:stretch>
                      <a:fillRect/>
                    </a:stretch>
                  </pic:blipFill>
                  <pic:spPr>
                    <a:xfrm>
                      <a:off x="0" y="0"/>
                      <a:ext cx="2682472" cy="2575783"/>
                    </a:xfrm>
                    <a:prstGeom prst="rect">
                      <a:avLst/>
                    </a:prstGeom>
                  </pic:spPr>
                </pic:pic>
              </a:graphicData>
            </a:graphic>
          </wp:inline>
        </w:drawing>
      </w:r>
    </w:p>
    <w:p w14:paraId="7E09E78A" w14:textId="77777777" w:rsidR="006C28AC" w:rsidRPr="00B75911" w:rsidRDefault="006C28AC" w:rsidP="005C790A">
      <w:pPr>
        <w:rPr>
          <w:rFonts w:ascii="Aptos" w:hAnsi="Aptos"/>
          <w:i/>
          <w:iCs/>
          <w:sz w:val="24"/>
          <w:szCs w:val="24"/>
          <w:lang w:val="en-IN" w:eastAsia="en-IN"/>
        </w:rPr>
      </w:pPr>
    </w:p>
    <w:p w14:paraId="118FEB9E" w14:textId="77777777" w:rsidR="006C28AC" w:rsidRPr="00B75911" w:rsidRDefault="005D00F4" w:rsidP="005C790A">
      <w:pPr>
        <w:rPr>
          <w:rFonts w:ascii="Aptos" w:hAnsi="Aptos"/>
          <w:noProof/>
        </w:rPr>
      </w:pPr>
      <w:r w:rsidRPr="00B75911">
        <w:rPr>
          <w:rFonts w:ascii="Aptos" w:hAnsi="Aptos"/>
          <w:i/>
          <w:iCs/>
          <w:sz w:val="24"/>
          <w:szCs w:val="24"/>
          <w:lang w:val="en-IN" w:eastAsia="en-IN"/>
        </w:rPr>
        <w:t>OUTPUT:</w:t>
      </w:r>
      <w:r w:rsidRPr="00B75911">
        <w:rPr>
          <w:rFonts w:ascii="Aptos" w:hAnsi="Aptos"/>
          <w:noProof/>
        </w:rPr>
        <w:t xml:space="preserve"> </w:t>
      </w:r>
    </w:p>
    <w:p w14:paraId="3DB65F74" w14:textId="77777777" w:rsidR="006C28AC" w:rsidRPr="00B75911" w:rsidRDefault="006C28AC" w:rsidP="005C790A">
      <w:pPr>
        <w:rPr>
          <w:rFonts w:ascii="Aptos" w:hAnsi="Aptos"/>
          <w:noProof/>
        </w:rPr>
      </w:pPr>
    </w:p>
    <w:p w14:paraId="6871F550" w14:textId="77777777" w:rsidR="006C28AC" w:rsidRPr="00B75911" w:rsidRDefault="006C28AC" w:rsidP="005C790A">
      <w:pPr>
        <w:rPr>
          <w:rFonts w:ascii="Aptos" w:hAnsi="Aptos"/>
          <w:noProof/>
        </w:rPr>
      </w:pPr>
    </w:p>
    <w:p w14:paraId="3F1124FF" w14:textId="1878AC2D" w:rsidR="005D00F4" w:rsidRPr="00B75911" w:rsidRDefault="005D00F4" w:rsidP="005C790A">
      <w:pPr>
        <w:rPr>
          <w:rFonts w:ascii="Aptos" w:hAnsi="Aptos"/>
          <w:noProof/>
        </w:rPr>
      </w:pPr>
      <w:r w:rsidRPr="00B75911">
        <w:rPr>
          <w:rFonts w:ascii="Aptos" w:hAnsi="Aptos"/>
          <w:i/>
          <w:iCs/>
          <w:noProof/>
          <w:sz w:val="24"/>
          <w:szCs w:val="24"/>
          <w:lang w:val="en-IN" w:eastAsia="en-IN"/>
        </w:rPr>
        <w:drawing>
          <wp:inline distT="0" distB="0" distL="0" distR="0" wp14:anchorId="7636AA53" wp14:editId="35F6CCCE">
            <wp:extent cx="5943600" cy="1653540"/>
            <wp:effectExtent l="0" t="0" r="0" b="3810"/>
            <wp:docPr id="201379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2884" name=""/>
                    <pic:cNvPicPr/>
                  </pic:nvPicPr>
                  <pic:blipFill>
                    <a:blip r:embed="rId20"/>
                    <a:stretch>
                      <a:fillRect/>
                    </a:stretch>
                  </pic:blipFill>
                  <pic:spPr>
                    <a:xfrm>
                      <a:off x="0" y="0"/>
                      <a:ext cx="5943600" cy="1653540"/>
                    </a:xfrm>
                    <a:prstGeom prst="rect">
                      <a:avLst/>
                    </a:prstGeom>
                  </pic:spPr>
                </pic:pic>
              </a:graphicData>
            </a:graphic>
          </wp:inline>
        </w:drawing>
      </w:r>
    </w:p>
    <w:p w14:paraId="2C275CDC" w14:textId="77777777" w:rsidR="00E24FCB" w:rsidRPr="00B75911" w:rsidRDefault="00E24FCB" w:rsidP="00E24FCB">
      <w:pPr>
        <w:jc w:val="center"/>
        <w:rPr>
          <w:rFonts w:ascii="Aptos" w:hAnsi="Aptos"/>
          <w:b/>
          <w:bCs/>
          <w:sz w:val="32"/>
          <w:szCs w:val="32"/>
          <w:lang w:val="en-IN" w:eastAsia="en-IN"/>
        </w:rPr>
      </w:pPr>
    </w:p>
    <w:p w14:paraId="2318D100" w14:textId="77777777" w:rsidR="00E24FCB" w:rsidRPr="00B75911" w:rsidRDefault="00E24FCB" w:rsidP="00E24FCB">
      <w:pPr>
        <w:jc w:val="center"/>
        <w:rPr>
          <w:rFonts w:ascii="Aptos" w:hAnsi="Aptos"/>
          <w:b/>
          <w:bCs/>
          <w:sz w:val="32"/>
          <w:szCs w:val="32"/>
          <w:lang w:val="en-IN" w:eastAsia="en-IN"/>
        </w:rPr>
      </w:pPr>
    </w:p>
    <w:p w14:paraId="3E5BE6CA" w14:textId="7D222CAD" w:rsidR="005D00F4" w:rsidRPr="00B75911" w:rsidRDefault="005D00F4" w:rsidP="00E24FCB">
      <w:pPr>
        <w:jc w:val="center"/>
        <w:rPr>
          <w:rFonts w:ascii="Aptos" w:hAnsi="Aptos"/>
          <w:b/>
          <w:bCs/>
          <w:sz w:val="32"/>
          <w:szCs w:val="32"/>
          <w:lang w:val="en-IN" w:eastAsia="en-IN"/>
        </w:rPr>
      </w:pPr>
      <w:r w:rsidRPr="00B75911">
        <w:rPr>
          <w:rFonts w:ascii="Aptos" w:hAnsi="Aptos"/>
          <w:b/>
          <w:bCs/>
          <w:sz w:val="32"/>
          <w:szCs w:val="32"/>
          <w:lang w:val="en-IN" w:eastAsia="en-IN"/>
        </w:rPr>
        <w:t>USER-DEFINED FUNCTIONS IN PYTHON</w:t>
      </w:r>
    </w:p>
    <w:p w14:paraId="24C5E788" w14:textId="77777777" w:rsidR="00E24FCB" w:rsidRPr="00B75911" w:rsidRDefault="00E24FCB" w:rsidP="00E24FCB">
      <w:pPr>
        <w:jc w:val="center"/>
        <w:rPr>
          <w:rFonts w:ascii="Aptos" w:hAnsi="Aptos"/>
          <w:b/>
          <w:bCs/>
          <w:sz w:val="32"/>
          <w:szCs w:val="32"/>
          <w:lang w:val="en-IN" w:eastAsia="en-IN"/>
        </w:rPr>
      </w:pPr>
    </w:p>
    <w:p w14:paraId="34154765" w14:textId="77777777" w:rsidR="00E24FCB" w:rsidRPr="00B75911" w:rsidRDefault="00E24FCB" w:rsidP="00E24FCB">
      <w:pPr>
        <w:jc w:val="center"/>
        <w:rPr>
          <w:rFonts w:ascii="Aptos" w:hAnsi="Aptos"/>
          <w:b/>
          <w:bCs/>
          <w:sz w:val="32"/>
          <w:szCs w:val="32"/>
          <w:lang w:val="en-IN" w:eastAsia="en-IN"/>
        </w:rPr>
      </w:pPr>
    </w:p>
    <w:p w14:paraId="5EAD1D2B" w14:textId="77777777" w:rsidR="005D00F4" w:rsidRPr="00B75911" w:rsidRDefault="005D00F4" w:rsidP="005D00F4">
      <w:pPr>
        <w:rPr>
          <w:rFonts w:ascii="Aptos" w:hAnsi="Aptos"/>
          <w:i/>
          <w:iCs/>
          <w:sz w:val="24"/>
          <w:szCs w:val="24"/>
          <w:lang w:val="en-IN" w:eastAsia="en-IN"/>
        </w:rPr>
      </w:pPr>
      <w:r w:rsidRPr="00B75911">
        <w:rPr>
          <w:rFonts w:ascii="Aptos" w:hAnsi="Aptos"/>
          <w:i/>
          <w:iCs/>
          <w:sz w:val="24"/>
          <w:szCs w:val="24"/>
          <w:lang w:val="en-IN" w:eastAsia="en-IN"/>
        </w:rPr>
        <w:t>All the functions that are written by any of us come under the category of user-defined functions. Below are the steps for writing user-defined functions in </w:t>
      </w:r>
      <w:hyperlink r:id="rId21" w:history="1">
        <w:r w:rsidRPr="00B75911">
          <w:rPr>
            <w:rStyle w:val="Hyperlink"/>
            <w:rFonts w:ascii="Aptos" w:hAnsi="Aptos"/>
            <w:i/>
            <w:iCs/>
            <w:sz w:val="24"/>
            <w:szCs w:val="24"/>
            <w:lang w:val="en-IN" w:eastAsia="en-IN"/>
          </w:rPr>
          <w:t>Python</w:t>
        </w:r>
      </w:hyperlink>
      <w:r w:rsidRPr="00B75911">
        <w:rPr>
          <w:rFonts w:ascii="Aptos" w:hAnsi="Aptos"/>
          <w:i/>
          <w:iCs/>
          <w:sz w:val="24"/>
          <w:szCs w:val="24"/>
          <w:lang w:val="en-IN" w:eastAsia="en-IN"/>
        </w:rPr>
        <w:t>.</w:t>
      </w:r>
    </w:p>
    <w:p w14:paraId="3244DA15" w14:textId="77777777" w:rsidR="005D00F4" w:rsidRPr="00B75911" w:rsidRDefault="005D00F4" w:rsidP="005D00F4">
      <w:pPr>
        <w:numPr>
          <w:ilvl w:val="0"/>
          <w:numId w:val="25"/>
        </w:numPr>
        <w:rPr>
          <w:rFonts w:ascii="Aptos" w:hAnsi="Aptos"/>
          <w:i/>
          <w:iCs/>
          <w:sz w:val="24"/>
          <w:szCs w:val="24"/>
          <w:lang w:val="en-IN" w:eastAsia="en-IN"/>
        </w:rPr>
      </w:pPr>
      <w:r w:rsidRPr="00B75911">
        <w:rPr>
          <w:rFonts w:ascii="Aptos" w:hAnsi="Aptos"/>
          <w:i/>
          <w:iCs/>
          <w:sz w:val="24"/>
          <w:szCs w:val="24"/>
          <w:lang w:val="en-IN" w:eastAsia="en-IN"/>
        </w:rPr>
        <w:t>In Python, a </w:t>
      </w:r>
      <w:hyperlink r:id="rId22" w:history="1">
        <w:r w:rsidRPr="00B75911">
          <w:rPr>
            <w:rStyle w:val="Hyperlink"/>
            <w:rFonts w:ascii="Aptos" w:hAnsi="Aptos"/>
            <w:i/>
            <w:iCs/>
            <w:sz w:val="24"/>
            <w:szCs w:val="24"/>
            <w:lang w:val="en-IN" w:eastAsia="en-IN"/>
          </w:rPr>
          <w:t>def keyword</w:t>
        </w:r>
      </w:hyperlink>
      <w:r w:rsidRPr="00B75911">
        <w:rPr>
          <w:rFonts w:ascii="Aptos" w:hAnsi="Aptos"/>
          <w:i/>
          <w:iCs/>
          <w:sz w:val="24"/>
          <w:szCs w:val="24"/>
          <w:lang w:val="en-IN" w:eastAsia="en-IN"/>
        </w:rPr>
        <w:t> is used to declare user-defined functions. </w:t>
      </w:r>
    </w:p>
    <w:p w14:paraId="166F1AD8" w14:textId="77777777" w:rsidR="005D00F4" w:rsidRPr="00B75911" w:rsidRDefault="005D00F4" w:rsidP="005D00F4">
      <w:pPr>
        <w:numPr>
          <w:ilvl w:val="0"/>
          <w:numId w:val="26"/>
        </w:numPr>
        <w:rPr>
          <w:rFonts w:ascii="Aptos" w:hAnsi="Aptos"/>
          <w:i/>
          <w:iCs/>
          <w:sz w:val="24"/>
          <w:szCs w:val="24"/>
          <w:lang w:val="en-IN" w:eastAsia="en-IN"/>
        </w:rPr>
      </w:pPr>
      <w:r w:rsidRPr="00B75911">
        <w:rPr>
          <w:rFonts w:ascii="Aptos" w:hAnsi="Aptos"/>
          <w:i/>
          <w:iCs/>
          <w:sz w:val="24"/>
          <w:szCs w:val="24"/>
          <w:lang w:val="en-IN" w:eastAsia="en-IN"/>
        </w:rPr>
        <w:t>An indented block of statements follows the function name and arguments which contains the body of the function. </w:t>
      </w:r>
    </w:p>
    <w:p w14:paraId="3432126B" w14:textId="77777777" w:rsidR="005D00F4" w:rsidRPr="00B75911" w:rsidRDefault="005D00F4" w:rsidP="005D00F4">
      <w:pPr>
        <w:ind w:left="720"/>
        <w:rPr>
          <w:rFonts w:ascii="Aptos" w:hAnsi="Aptos"/>
          <w:i/>
          <w:iCs/>
          <w:sz w:val="24"/>
          <w:szCs w:val="24"/>
          <w:lang w:val="en-IN" w:eastAsia="en-IN"/>
        </w:rPr>
      </w:pPr>
    </w:p>
    <w:p w14:paraId="1E539939" w14:textId="064EA7B3" w:rsidR="005D00F4" w:rsidRPr="00B75911" w:rsidRDefault="005D00F4" w:rsidP="005D00F4">
      <w:pPr>
        <w:ind w:left="720"/>
        <w:rPr>
          <w:rFonts w:ascii="Aptos" w:hAnsi="Aptos"/>
          <w:i/>
          <w:iCs/>
          <w:noProof/>
          <w:sz w:val="24"/>
          <w:szCs w:val="24"/>
          <w:lang w:val="en-IN" w:eastAsia="en-IN"/>
        </w:rPr>
      </w:pPr>
      <w:r w:rsidRPr="00B75911">
        <w:rPr>
          <w:rFonts w:ascii="Aptos" w:hAnsi="Aptos"/>
          <w:i/>
          <w:iCs/>
          <w:sz w:val="24"/>
          <w:szCs w:val="24"/>
          <w:lang w:val="en-IN" w:eastAsia="en-IN"/>
        </w:rPr>
        <w:lastRenderedPageBreak/>
        <w:t>EXAMPLE:</w:t>
      </w:r>
      <w:r w:rsidRPr="00B75911">
        <w:rPr>
          <w:rFonts w:ascii="Aptos" w:hAnsi="Aptos"/>
          <w:noProof/>
        </w:rPr>
        <w:t xml:space="preserve"> </w:t>
      </w:r>
    </w:p>
    <w:p w14:paraId="73A87C54" w14:textId="77777777" w:rsidR="009804E2" w:rsidRPr="00B75911" w:rsidRDefault="009804E2" w:rsidP="005D00F4">
      <w:pPr>
        <w:ind w:left="720"/>
        <w:rPr>
          <w:rFonts w:ascii="Aptos" w:hAnsi="Aptos"/>
          <w:i/>
          <w:iCs/>
          <w:noProof/>
          <w:sz w:val="24"/>
          <w:szCs w:val="24"/>
          <w:lang w:val="en-IN" w:eastAsia="en-IN"/>
        </w:rPr>
      </w:pPr>
    </w:p>
    <w:p w14:paraId="38C2F38B" w14:textId="4C9F3C0B" w:rsidR="009804E2" w:rsidRPr="00B75911" w:rsidRDefault="009804E2" w:rsidP="005D00F4">
      <w:pPr>
        <w:ind w:left="720"/>
        <w:rPr>
          <w:rFonts w:ascii="Aptos" w:hAnsi="Aptos"/>
          <w:noProof/>
        </w:rPr>
      </w:pPr>
      <w:r w:rsidRPr="00B75911">
        <w:rPr>
          <w:rFonts w:ascii="Aptos" w:hAnsi="Aptos"/>
          <w:noProof/>
        </w:rPr>
        <w:drawing>
          <wp:inline distT="0" distB="0" distL="0" distR="0" wp14:anchorId="13CF5FFE" wp14:editId="2E32964F">
            <wp:extent cx="4129801" cy="1562100"/>
            <wp:effectExtent l="0" t="0" r="4445" b="0"/>
            <wp:docPr id="78012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3407" name=""/>
                    <pic:cNvPicPr/>
                  </pic:nvPicPr>
                  <pic:blipFill>
                    <a:blip r:embed="rId23"/>
                    <a:stretch>
                      <a:fillRect/>
                    </a:stretch>
                  </pic:blipFill>
                  <pic:spPr>
                    <a:xfrm>
                      <a:off x="0" y="0"/>
                      <a:ext cx="4134559" cy="1563900"/>
                    </a:xfrm>
                    <a:prstGeom prst="rect">
                      <a:avLst/>
                    </a:prstGeom>
                  </pic:spPr>
                </pic:pic>
              </a:graphicData>
            </a:graphic>
          </wp:inline>
        </w:drawing>
      </w:r>
    </w:p>
    <w:p w14:paraId="2476B6A4" w14:textId="77777777" w:rsidR="005D00F4" w:rsidRPr="00B75911" w:rsidRDefault="005D00F4" w:rsidP="005D00F4">
      <w:pPr>
        <w:ind w:left="720"/>
        <w:rPr>
          <w:rFonts w:ascii="Aptos" w:hAnsi="Aptos"/>
          <w:noProof/>
        </w:rPr>
      </w:pPr>
    </w:p>
    <w:p w14:paraId="26523DAA" w14:textId="77777777" w:rsidR="00B55266" w:rsidRPr="00B75911" w:rsidRDefault="00B55266" w:rsidP="005D00F4">
      <w:pPr>
        <w:ind w:left="720"/>
        <w:rPr>
          <w:rFonts w:ascii="Aptos" w:hAnsi="Aptos"/>
          <w:noProof/>
        </w:rPr>
      </w:pPr>
    </w:p>
    <w:p w14:paraId="76F1A2CA" w14:textId="77777777" w:rsidR="00B55266" w:rsidRPr="00B75911" w:rsidRDefault="00B55266" w:rsidP="005D00F4">
      <w:pPr>
        <w:ind w:left="720"/>
        <w:rPr>
          <w:rFonts w:ascii="Aptos" w:hAnsi="Aptos"/>
          <w:i/>
          <w:iCs/>
          <w:noProof/>
          <w:sz w:val="24"/>
          <w:szCs w:val="24"/>
        </w:rPr>
      </w:pPr>
    </w:p>
    <w:p w14:paraId="09C52DC3" w14:textId="77777777" w:rsidR="00B55266" w:rsidRPr="00B75911" w:rsidRDefault="005D00F4" w:rsidP="005D00F4">
      <w:pPr>
        <w:ind w:left="720"/>
        <w:rPr>
          <w:rFonts w:ascii="Aptos" w:hAnsi="Aptos"/>
          <w:i/>
          <w:iCs/>
          <w:noProof/>
          <w:sz w:val="24"/>
          <w:szCs w:val="24"/>
        </w:rPr>
      </w:pPr>
      <w:r w:rsidRPr="00B75911">
        <w:rPr>
          <w:rFonts w:ascii="Aptos" w:hAnsi="Aptos"/>
          <w:i/>
          <w:iCs/>
          <w:noProof/>
          <w:sz w:val="24"/>
          <w:szCs w:val="24"/>
        </w:rPr>
        <w:t xml:space="preserve">OUTPUT: </w:t>
      </w:r>
    </w:p>
    <w:p w14:paraId="06648392" w14:textId="77777777" w:rsidR="00B55266" w:rsidRPr="00B75911" w:rsidRDefault="00B55266" w:rsidP="005D00F4">
      <w:pPr>
        <w:ind w:left="720"/>
        <w:rPr>
          <w:rFonts w:ascii="Aptos" w:hAnsi="Aptos"/>
          <w:i/>
          <w:iCs/>
          <w:noProof/>
          <w:sz w:val="24"/>
          <w:szCs w:val="24"/>
        </w:rPr>
      </w:pPr>
    </w:p>
    <w:p w14:paraId="11106432" w14:textId="77777777" w:rsidR="00B55266" w:rsidRPr="00B75911" w:rsidRDefault="00B55266" w:rsidP="005D00F4">
      <w:pPr>
        <w:ind w:left="720"/>
        <w:rPr>
          <w:rFonts w:ascii="Aptos" w:hAnsi="Aptos"/>
          <w:i/>
          <w:iCs/>
          <w:noProof/>
          <w:sz w:val="24"/>
          <w:szCs w:val="24"/>
        </w:rPr>
      </w:pPr>
    </w:p>
    <w:p w14:paraId="0C8AB538" w14:textId="77777777" w:rsidR="00B55266" w:rsidRPr="00B75911" w:rsidRDefault="00B55266" w:rsidP="005D00F4">
      <w:pPr>
        <w:ind w:left="720"/>
        <w:rPr>
          <w:rFonts w:ascii="Aptos" w:hAnsi="Aptos"/>
          <w:i/>
          <w:iCs/>
          <w:noProof/>
          <w:sz w:val="24"/>
          <w:szCs w:val="24"/>
        </w:rPr>
      </w:pPr>
    </w:p>
    <w:p w14:paraId="71A64FF0" w14:textId="3CE0863D" w:rsidR="005D00F4" w:rsidRPr="00B75911" w:rsidRDefault="005D00F4" w:rsidP="005D00F4">
      <w:pPr>
        <w:ind w:left="720"/>
        <w:rPr>
          <w:rFonts w:ascii="Aptos" w:hAnsi="Aptos"/>
          <w:i/>
          <w:iCs/>
          <w:noProof/>
          <w:sz w:val="24"/>
          <w:szCs w:val="24"/>
        </w:rPr>
      </w:pPr>
      <w:r w:rsidRPr="00B75911">
        <w:rPr>
          <w:rFonts w:ascii="Aptos" w:hAnsi="Aptos"/>
          <w:i/>
          <w:iCs/>
          <w:noProof/>
          <w:sz w:val="28"/>
          <w:szCs w:val="28"/>
          <w:lang w:val="en-IN" w:eastAsia="en-IN"/>
        </w:rPr>
        <w:drawing>
          <wp:inline distT="0" distB="0" distL="0" distR="0" wp14:anchorId="7135AAAA" wp14:editId="78AEFE0C">
            <wp:extent cx="5943600" cy="1275080"/>
            <wp:effectExtent l="0" t="0" r="0" b="1270"/>
            <wp:docPr id="320681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1131" name="Picture 320681131"/>
                    <pic:cNvPicPr/>
                  </pic:nvPicPr>
                  <pic:blipFill>
                    <a:blip r:embed="rId24">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3307D3D8" w14:textId="77777777" w:rsidR="005D00F4" w:rsidRPr="00B75911" w:rsidRDefault="005D00F4" w:rsidP="005D00F4">
      <w:pPr>
        <w:ind w:left="720"/>
        <w:rPr>
          <w:rFonts w:ascii="Aptos" w:hAnsi="Aptos"/>
          <w:i/>
          <w:iCs/>
          <w:noProof/>
          <w:sz w:val="24"/>
          <w:szCs w:val="24"/>
        </w:rPr>
      </w:pPr>
    </w:p>
    <w:p w14:paraId="71B11A2F" w14:textId="77777777" w:rsidR="005D00F4" w:rsidRPr="00B75911" w:rsidRDefault="005D00F4" w:rsidP="005D00F4">
      <w:pPr>
        <w:ind w:left="720"/>
        <w:rPr>
          <w:rFonts w:ascii="Aptos" w:hAnsi="Aptos"/>
          <w:i/>
          <w:iCs/>
          <w:noProof/>
          <w:sz w:val="24"/>
          <w:szCs w:val="24"/>
        </w:rPr>
      </w:pPr>
    </w:p>
    <w:p w14:paraId="627E2BEC" w14:textId="77777777" w:rsidR="005D00F4" w:rsidRPr="00B75911" w:rsidRDefault="005D00F4" w:rsidP="005D00F4">
      <w:pPr>
        <w:rPr>
          <w:rFonts w:ascii="Aptos" w:hAnsi="Aptos"/>
        </w:rPr>
      </w:pPr>
    </w:p>
    <w:p w14:paraId="1759C89E" w14:textId="77777777" w:rsidR="005D00F4" w:rsidRPr="00B75911" w:rsidRDefault="005D00F4" w:rsidP="005D00F4">
      <w:pPr>
        <w:ind w:left="720"/>
        <w:rPr>
          <w:rFonts w:ascii="Aptos" w:hAnsi="Aptos"/>
          <w:i/>
          <w:iCs/>
          <w:sz w:val="28"/>
          <w:szCs w:val="28"/>
          <w:lang w:val="en-IN" w:eastAsia="en-IN"/>
        </w:rPr>
      </w:pPr>
    </w:p>
    <w:p w14:paraId="108E3210" w14:textId="14559364" w:rsidR="005D00F4" w:rsidRPr="00B75911" w:rsidRDefault="005D00F4" w:rsidP="005D00F4">
      <w:pPr>
        <w:ind w:left="720"/>
        <w:rPr>
          <w:rFonts w:ascii="Aptos" w:hAnsi="Aptos"/>
          <w:i/>
          <w:iCs/>
          <w:sz w:val="28"/>
          <w:szCs w:val="28"/>
          <w:lang w:val="en-IN" w:eastAsia="en-IN"/>
        </w:rPr>
      </w:pPr>
    </w:p>
    <w:p w14:paraId="74823D0B" w14:textId="77777777" w:rsidR="005D00F4" w:rsidRPr="00B75911" w:rsidRDefault="005D00F4" w:rsidP="005D00F4">
      <w:pPr>
        <w:rPr>
          <w:rFonts w:ascii="Aptos" w:hAnsi="Aptos"/>
          <w:lang w:val="en-IN" w:eastAsia="en-IN"/>
        </w:rPr>
      </w:pPr>
    </w:p>
    <w:p w14:paraId="17954A78" w14:textId="77777777" w:rsidR="0014484C" w:rsidRPr="00B75911" w:rsidRDefault="0014484C" w:rsidP="005C790A">
      <w:pPr>
        <w:rPr>
          <w:rFonts w:ascii="Aptos" w:hAnsi="Aptos"/>
          <w:lang w:val="en-IN" w:eastAsia="en-IN"/>
        </w:rPr>
      </w:pPr>
    </w:p>
    <w:p w14:paraId="74FF9199" w14:textId="77777777" w:rsidR="0014484C" w:rsidRPr="00B75911" w:rsidRDefault="0014484C" w:rsidP="005C790A">
      <w:pPr>
        <w:rPr>
          <w:rFonts w:ascii="Aptos" w:hAnsi="Aptos"/>
          <w:lang w:val="en-IN" w:eastAsia="en-IN"/>
        </w:rPr>
      </w:pPr>
    </w:p>
    <w:p w14:paraId="0225307F" w14:textId="77777777" w:rsidR="0014484C" w:rsidRPr="00B75911" w:rsidRDefault="0014484C" w:rsidP="005C790A">
      <w:pPr>
        <w:rPr>
          <w:rFonts w:ascii="Aptos" w:hAnsi="Aptos"/>
          <w:lang w:val="en-IN" w:eastAsia="en-IN"/>
        </w:rPr>
      </w:pPr>
    </w:p>
    <w:p w14:paraId="5119C482" w14:textId="77777777" w:rsidR="005D00F4" w:rsidRPr="00B75911" w:rsidRDefault="005D00F4" w:rsidP="00E24FCB">
      <w:pPr>
        <w:jc w:val="center"/>
        <w:rPr>
          <w:rFonts w:ascii="Aptos" w:hAnsi="Aptos"/>
          <w:b/>
          <w:bCs/>
          <w:noProof/>
          <w:sz w:val="32"/>
          <w:szCs w:val="32"/>
        </w:rPr>
      </w:pPr>
      <w:r w:rsidRPr="00B75911">
        <w:rPr>
          <w:rFonts w:ascii="Aptos" w:hAnsi="Aptos"/>
          <w:b/>
          <w:bCs/>
          <w:noProof/>
          <w:sz w:val="32"/>
          <w:szCs w:val="32"/>
        </w:rPr>
        <w:t>FUNCTION WITH PARAMETERS IN PYTHON</w:t>
      </w:r>
    </w:p>
    <w:p w14:paraId="502F5091" w14:textId="77777777" w:rsidR="00E24FCB" w:rsidRPr="00B75911" w:rsidRDefault="00E24FCB" w:rsidP="00E24FCB">
      <w:pPr>
        <w:jc w:val="center"/>
        <w:rPr>
          <w:rFonts w:ascii="Aptos" w:hAnsi="Aptos"/>
          <w:b/>
          <w:bCs/>
          <w:noProof/>
          <w:sz w:val="32"/>
          <w:szCs w:val="32"/>
        </w:rPr>
      </w:pPr>
    </w:p>
    <w:p w14:paraId="2BCA0E88" w14:textId="77777777" w:rsidR="00E24FCB" w:rsidRPr="00B75911" w:rsidRDefault="00E24FCB" w:rsidP="00E24FCB">
      <w:pPr>
        <w:jc w:val="center"/>
        <w:rPr>
          <w:rFonts w:ascii="Aptos" w:hAnsi="Aptos"/>
          <w:b/>
          <w:bCs/>
          <w:noProof/>
          <w:sz w:val="32"/>
          <w:szCs w:val="32"/>
        </w:rPr>
      </w:pPr>
    </w:p>
    <w:p w14:paraId="3218DA50" w14:textId="1703C76E" w:rsidR="005D00F4" w:rsidRPr="00B75911" w:rsidRDefault="005C0158" w:rsidP="005D00F4">
      <w:pPr>
        <w:rPr>
          <w:rFonts w:ascii="Aptos" w:hAnsi="Aptos"/>
          <w:i/>
          <w:iCs/>
          <w:sz w:val="24"/>
          <w:szCs w:val="24"/>
        </w:rPr>
      </w:pPr>
      <w:r w:rsidRPr="00B75911">
        <w:rPr>
          <w:rFonts w:ascii="Aptos" w:hAnsi="Aptos"/>
          <w:i/>
          <w:iCs/>
          <w:sz w:val="24"/>
          <w:szCs w:val="24"/>
        </w:rPr>
        <w:t xml:space="preserve">If you have experience in C/C++ or Java then you must be thinking about the return type of the function and data type of arguments. That is possible in Python as </w:t>
      </w:r>
      <w:proofErr w:type="gramStart"/>
      <w:r w:rsidRPr="00B75911">
        <w:rPr>
          <w:rFonts w:ascii="Aptos" w:hAnsi="Aptos"/>
          <w:i/>
          <w:iCs/>
          <w:sz w:val="24"/>
          <w:szCs w:val="24"/>
        </w:rPr>
        <w:t>well .</w:t>
      </w:r>
      <w:proofErr w:type="gramEnd"/>
    </w:p>
    <w:p w14:paraId="23007968" w14:textId="35C887D5" w:rsidR="005C0158" w:rsidRPr="00B75911" w:rsidRDefault="005C0158" w:rsidP="005D00F4">
      <w:pPr>
        <w:rPr>
          <w:rFonts w:ascii="Aptos" w:hAnsi="Aptos"/>
          <w:i/>
          <w:iCs/>
          <w:sz w:val="24"/>
          <w:szCs w:val="24"/>
        </w:rPr>
      </w:pPr>
    </w:p>
    <w:p w14:paraId="1B60EC4C" w14:textId="11947C3D" w:rsidR="005C0158" w:rsidRPr="00B75911" w:rsidRDefault="005C0158" w:rsidP="005D00F4">
      <w:pPr>
        <w:rPr>
          <w:rFonts w:ascii="Aptos" w:hAnsi="Aptos"/>
          <w:i/>
          <w:iCs/>
          <w:noProof/>
          <w:sz w:val="24"/>
          <w:szCs w:val="24"/>
        </w:rPr>
      </w:pPr>
      <w:r w:rsidRPr="00B75911">
        <w:rPr>
          <w:rFonts w:ascii="Aptos" w:hAnsi="Aptos"/>
          <w:i/>
          <w:iCs/>
          <w:sz w:val="24"/>
          <w:szCs w:val="24"/>
        </w:rPr>
        <w:t>EXAMPLE:</w:t>
      </w:r>
      <w:r w:rsidRPr="00B75911">
        <w:rPr>
          <w:rFonts w:ascii="Aptos" w:hAnsi="Aptos"/>
          <w:noProof/>
        </w:rPr>
        <w:t xml:space="preserve"> </w:t>
      </w:r>
    </w:p>
    <w:p w14:paraId="2011820C" w14:textId="77777777" w:rsidR="00DC1039" w:rsidRPr="00B75911" w:rsidRDefault="00DC1039" w:rsidP="005D00F4">
      <w:pPr>
        <w:rPr>
          <w:rFonts w:ascii="Aptos" w:hAnsi="Aptos"/>
          <w:i/>
          <w:iCs/>
          <w:noProof/>
          <w:sz w:val="24"/>
          <w:szCs w:val="24"/>
        </w:rPr>
      </w:pPr>
    </w:p>
    <w:p w14:paraId="0DAC24A6" w14:textId="5571AF95" w:rsidR="00DC1039" w:rsidRPr="00B75911" w:rsidRDefault="00DC1039" w:rsidP="005D00F4">
      <w:pPr>
        <w:rPr>
          <w:rFonts w:ascii="Aptos" w:hAnsi="Aptos"/>
          <w:i/>
          <w:iCs/>
          <w:noProof/>
          <w:sz w:val="24"/>
          <w:szCs w:val="24"/>
        </w:rPr>
      </w:pPr>
      <w:r w:rsidRPr="00B75911">
        <w:rPr>
          <w:rFonts w:ascii="Aptos" w:hAnsi="Aptos"/>
          <w:i/>
          <w:iCs/>
          <w:noProof/>
          <w:sz w:val="24"/>
          <w:szCs w:val="24"/>
        </w:rPr>
        <w:lastRenderedPageBreak/>
        <w:drawing>
          <wp:inline distT="0" distB="0" distL="0" distR="0" wp14:anchorId="0569BA9A" wp14:editId="442866C2">
            <wp:extent cx="3292125" cy="3139712"/>
            <wp:effectExtent l="0" t="0" r="3810" b="3810"/>
            <wp:docPr id="165010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00315" name=""/>
                    <pic:cNvPicPr/>
                  </pic:nvPicPr>
                  <pic:blipFill>
                    <a:blip r:embed="rId25"/>
                    <a:stretch>
                      <a:fillRect/>
                    </a:stretch>
                  </pic:blipFill>
                  <pic:spPr>
                    <a:xfrm>
                      <a:off x="0" y="0"/>
                      <a:ext cx="3292125" cy="3139712"/>
                    </a:xfrm>
                    <a:prstGeom prst="rect">
                      <a:avLst/>
                    </a:prstGeom>
                  </pic:spPr>
                </pic:pic>
              </a:graphicData>
            </a:graphic>
          </wp:inline>
        </w:drawing>
      </w:r>
    </w:p>
    <w:p w14:paraId="24111F36" w14:textId="77777777" w:rsidR="00DC1039" w:rsidRPr="00B75911" w:rsidRDefault="00DC1039" w:rsidP="005D00F4">
      <w:pPr>
        <w:rPr>
          <w:rFonts w:ascii="Aptos" w:hAnsi="Aptos"/>
          <w:i/>
          <w:iCs/>
          <w:noProof/>
          <w:sz w:val="24"/>
          <w:szCs w:val="24"/>
        </w:rPr>
      </w:pPr>
    </w:p>
    <w:p w14:paraId="70DC1CFD" w14:textId="77777777" w:rsidR="005C0158" w:rsidRPr="00B75911" w:rsidRDefault="005C0158" w:rsidP="005D00F4">
      <w:pPr>
        <w:rPr>
          <w:rFonts w:ascii="Aptos" w:hAnsi="Aptos"/>
          <w:i/>
          <w:iCs/>
          <w:noProof/>
          <w:sz w:val="24"/>
          <w:szCs w:val="24"/>
        </w:rPr>
      </w:pPr>
    </w:p>
    <w:p w14:paraId="08A585DE" w14:textId="51438CF6" w:rsidR="005C0158" w:rsidRPr="00B75911" w:rsidRDefault="005C0158" w:rsidP="005D00F4">
      <w:pPr>
        <w:rPr>
          <w:rFonts w:ascii="Aptos" w:hAnsi="Aptos"/>
          <w:i/>
          <w:iCs/>
          <w:sz w:val="28"/>
          <w:szCs w:val="28"/>
        </w:rPr>
      </w:pPr>
      <w:r w:rsidRPr="00B75911">
        <w:rPr>
          <w:rFonts w:ascii="Aptos" w:hAnsi="Aptos"/>
          <w:i/>
          <w:iCs/>
          <w:noProof/>
          <w:sz w:val="24"/>
          <w:szCs w:val="24"/>
        </w:rPr>
        <w:t>OUTPUT:</w:t>
      </w:r>
    </w:p>
    <w:p w14:paraId="2095838E" w14:textId="77777777" w:rsidR="00DC1039" w:rsidRPr="00B75911" w:rsidRDefault="00DC1039" w:rsidP="005C790A">
      <w:pPr>
        <w:rPr>
          <w:rFonts w:ascii="Aptos" w:hAnsi="Aptos"/>
          <w:lang w:val="en-IN" w:eastAsia="en-IN"/>
        </w:rPr>
      </w:pPr>
    </w:p>
    <w:p w14:paraId="35F51F49" w14:textId="77777777" w:rsidR="00DC1039" w:rsidRPr="00B75911" w:rsidRDefault="00DC1039" w:rsidP="005C790A">
      <w:pPr>
        <w:rPr>
          <w:rFonts w:ascii="Aptos" w:hAnsi="Aptos"/>
          <w:lang w:val="en-IN" w:eastAsia="en-IN"/>
        </w:rPr>
      </w:pPr>
    </w:p>
    <w:p w14:paraId="1BE8E805" w14:textId="22E49356" w:rsidR="005D00F4" w:rsidRPr="00B75911" w:rsidRDefault="005C0158" w:rsidP="005C790A">
      <w:pPr>
        <w:rPr>
          <w:rFonts w:ascii="Aptos" w:hAnsi="Aptos"/>
          <w:lang w:val="en-IN" w:eastAsia="en-IN"/>
        </w:rPr>
      </w:pPr>
      <w:r w:rsidRPr="00B75911">
        <w:rPr>
          <w:rFonts w:ascii="Aptos" w:hAnsi="Aptos"/>
          <w:noProof/>
          <w:lang w:val="en-IN" w:eastAsia="en-IN"/>
        </w:rPr>
        <w:drawing>
          <wp:inline distT="0" distB="0" distL="0" distR="0" wp14:anchorId="22D431CA" wp14:editId="3CAE6734">
            <wp:extent cx="5943600" cy="1732915"/>
            <wp:effectExtent l="0" t="0" r="0" b="635"/>
            <wp:docPr id="145118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81338" name=""/>
                    <pic:cNvPicPr/>
                  </pic:nvPicPr>
                  <pic:blipFill>
                    <a:blip r:embed="rId26"/>
                    <a:stretch>
                      <a:fillRect/>
                    </a:stretch>
                  </pic:blipFill>
                  <pic:spPr>
                    <a:xfrm>
                      <a:off x="0" y="0"/>
                      <a:ext cx="5943600" cy="1732915"/>
                    </a:xfrm>
                    <a:prstGeom prst="rect">
                      <a:avLst/>
                    </a:prstGeom>
                  </pic:spPr>
                </pic:pic>
              </a:graphicData>
            </a:graphic>
          </wp:inline>
        </w:drawing>
      </w:r>
    </w:p>
    <w:p w14:paraId="2DCC11BD" w14:textId="77777777" w:rsidR="005C0158" w:rsidRPr="00B75911" w:rsidRDefault="005C0158" w:rsidP="005C790A">
      <w:pPr>
        <w:rPr>
          <w:rFonts w:ascii="Aptos" w:hAnsi="Aptos"/>
          <w:i/>
          <w:iCs/>
          <w:sz w:val="24"/>
          <w:szCs w:val="24"/>
          <w:lang w:val="en-IN" w:eastAsia="en-IN"/>
        </w:rPr>
      </w:pPr>
    </w:p>
    <w:p w14:paraId="5F699771" w14:textId="6DC0476E" w:rsidR="005C0158" w:rsidRPr="00B75911" w:rsidRDefault="005C0158" w:rsidP="005C790A">
      <w:pPr>
        <w:rPr>
          <w:rFonts w:ascii="Aptos" w:hAnsi="Aptos"/>
          <w:i/>
          <w:iCs/>
          <w:sz w:val="24"/>
          <w:szCs w:val="24"/>
          <w:lang w:val="en-IN" w:eastAsia="en-IN"/>
        </w:rPr>
      </w:pPr>
      <w:r w:rsidRPr="00B75911">
        <w:rPr>
          <w:rFonts w:ascii="Aptos" w:hAnsi="Aptos"/>
          <w:i/>
          <w:iCs/>
          <w:sz w:val="24"/>
          <w:szCs w:val="24"/>
          <w:lang w:val="en-IN" w:eastAsia="en-IN"/>
        </w:rPr>
        <w:t>Let us make a program to calculate simple interest using user defined function.</w:t>
      </w:r>
    </w:p>
    <w:p w14:paraId="6CE1DB75" w14:textId="6EDB3EBB" w:rsidR="005C0158" w:rsidRPr="00B75911" w:rsidRDefault="005C0158" w:rsidP="005C790A">
      <w:pPr>
        <w:rPr>
          <w:rFonts w:ascii="Aptos" w:hAnsi="Aptos"/>
          <w:i/>
          <w:iCs/>
          <w:noProof/>
          <w:sz w:val="24"/>
          <w:szCs w:val="24"/>
          <w:lang w:val="en-IN" w:eastAsia="en-IN"/>
        </w:rPr>
      </w:pPr>
      <w:r w:rsidRPr="00B75911">
        <w:rPr>
          <w:rFonts w:ascii="Aptos" w:hAnsi="Aptos"/>
          <w:i/>
          <w:iCs/>
          <w:sz w:val="24"/>
          <w:szCs w:val="24"/>
          <w:lang w:val="en-IN" w:eastAsia="en-IN"/>
        </w:rPr>
        <w:t>EXAMPLE:</w:t>
      </w:r>
      <w:r w:rsidRPr="00B75911">
        <w:rPr>
          <w:rFonts w:ascii="Aptos" w:hAnsi="Aptos"/>
          <w:noProof/>
        </w:rPr>
        <w:t xml:space="preserve"> </w:t>
      </w:r>
    </w:p>
    <w:p w14:paraId="35AAB05C" w14:textId="77777777" w:rsidR="00063A5E" w:rsidRPr="00B75911" w:rsidRDefault="00063A5E" w:rsidP="005C790A">
      <w:pPr>
        <w:rPr>
          <w:rFonts w:ascii="Aptos" w:hAnsi="Aptos"/>
          <w:i/>
          <w:iCs/>
          <w:noProof/>
          <w:sz w:val="24"/>
          <w:szCs w:val="24"/>
          <w:lang w:val="en-IN" w:eastAsia="en-IN"/>
        </w:rPr>
      </w:pPr>
    </w:p>
    <w:p w14:paraId="42A46DFE" w14:textId="32DAA199" w:rsidR="00063A5E" w:rsidRPr="00B75911" w:rsidRDefault="00063A5E" w:rsidP="005C790A">
      <w:pPr>
        <w:rPr>
          <w:rFonts w:ascii="Aptos" w:hAnsi="Aptos"/>
          <w:i/>
          <w:iCs/>
          <w:sz w:val="24"/>
          <w:szCs w:val="24"/>
          <w:lang w:val="en-IN" w:eastAsia="en-IN"/>
        </w:rPr>
      </w:pPr>
      <w:r w:rsidRPr="00B75911">
        <w:rPr>
          <w:rFonts w:ascii="Aptos" w:hAnsi="Aptos"/>
          <w:i/>
          <w:iCs/>
          <w:noProof/>
          <w:sz w:val="24"/>
          <w:szCs w:val="24"/>
          <w:lang w:val="en-IN" w:eastAsia="en-IN"/>
        </w:rPr>
        <w:drawing>
          <wp:inline distT="0" distB="0" distL="0" distR="0" wp14:anchorId="08764B05" wp14:editId="3D28A987">
            <wp:extent cx="3848433" cy="1486029"/>
            <wp:effectExtent l="0" t="0" r="0" b="0"/>
            <wp:docPr id="17358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59447" name=""/>
                    <pic:cNvPicPr/>
                  </pic:nvPicPr>
                  <pic:blipFill>
                    <a:blip r:embed="rId27"/>
                    <a:stretch>
                      <a:fillRect/>
                    </a:stretch>
                  </pic:blipFill>
                  <pic:spPr>
                    <a:xfrm>
                      <a:off x="0" y="0"/>
                      <a:ext cx="3848433" cy="1486029"/>
                    </a:xfrm>
                    <a:prstGeom prst="rect">
                      <a:avLst/>
                    </a:prstGeom>
                  </pic:spPr>
                </pic:pic>
              </a:graphicData>
            </a:graphic>
          </wp:inline>
        </w:drawing>
      </w:r>
    </w:p>
    <w:p w14:paraId="7EB26DA4" w14:textId="77777777" w:rsidR="005C0158" w:rsidRPr="00B75911" w:rsidRDefault="005C0158" w:rsidP="005C790A">
      <w:pPr>
        <w:rPr>
          <w:rFonts w:ascii="Aptos" w:hAnsi="Aptos"/>
          <w:lang w:val="en-IN" w:eastAsia="en-IN"/>
        </w:rPr>
      </w:pPr>
    </w:p>
    <w:p w14:paraId="5DA79CD4" w14:textId="77777777" w:rsidR="00063A5E" w:rsidRPr="00B75911" w:rsidRDefault="005C0158" w:rsidP="005C790A">
      <w:pPr>
        <w:rPr>
          <w:rFonts w:ascii="Aptos" w:hAnsi="Aptos"/>
          <w:noProof/>
        </w:rPr>
      </w:pPr>
      <w:r w:rsidRPr="00B75911">
        <w:rPr>
          <w:rFonts w:ascii="Aptos" w:hAnsi="Aptos"/>
          <w:i/>
          <w:iCs/>
          <w:sz w:val="24"/>
          <w:szCs w:val="24"/>
          <w:lang w:val="en-IN" w:eastAsia="en-IN"/>
        </w:rPr>
        <w:lastRenderedPageBreak/>
        <w:t>OUTPUT:</w:t>
      </w:r>
      <w:r w:rsidRPr="00B75911">
        <w:rPr>
          <w:rFonts w:ascii="Aptos" w:hAnsi="Aptos"/>
          <w:noProof/>
        </w:rPr>
        <w:t xml:space="preserve"> </w:t>
      </w:r>
    </w:p>
    <w:p w14:paraId="486AF964" w14:textId="77777777" w:rsidR="00063A5E" w:rsidRPr="00B75911" w:rsidRDefault="00063A5E" w:rsidP="005C790A">
      <w:pPr>
        <w:rPr>
          <w:rFonts w:ascii="Aptos" w:hAnsi="Aptos"/>
          <w:noProof/>
        </w:rPr>
      </w:pPr>
    </w:p>
    <w:p w14:paraId="3051159F" w14:textId="77777777" w:rsidR="00063A5E" w:rsidRPr="00B75911" w:rsidRDefault="00063A5E" w:rsidP="005C790A">
      <w:pPr>
        <w:rPr>
          <w:rFonts w:ascii="Aptos" w:hAnsi="Aptos"/>
          <w:noProof/>
        </w:rPr>
      </w:pPr>
    </w:p>
    <w:p w14:paraId="11E9A423" w14:textId="4AEE3AC3" w:rsidR="005C0158" w:rsidRPr="00B75911" w:rsidRDefault="005C0158" w:rsidP="005C790A">
      <w:pPr>
        <w:rPr>
          <w:rFonts w:ascii="Aptos" w:hAnsi="Aptos"/>
          <w:noProof/>
        </w:rPr>
      </w:pPr>
      <w:r w:rsidRPr="00B75911">
        <w:rPr>
          <w:rFonts w:ascii="Aptos" w:hAnsi="Aptos"/>
          <w:i/>
          <w:iCs/>
          <w:noProof/>
          <w:sz w:val="24"/>
          <w:szCs w:val="24"/>
          <w:lang w:val="en-IN" w:eastAsia="en-IN"/>
        </w:rPr>
        <w:drawing>
          <wp:inline distT="0" distB="0" distL="0" distR="0" wp14:anchorId="46E29348" wp14:editId="5A42A4C4">
            <wp:extent cx="5943600" cy="1719580"/>
            <wp:effectExtent l="0" t="0" r="0" b="0"/>
            <wp:docPr id="29277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6288" name=""/>
                    <pic:cNvPicPr/>
                  </pic:nvPicPr>
                  <pic:blipFill>
                    <a:blip r:embed="rId28"/>
                    <a:stretch>
                      <a:fillRect/>
                    </a:stretch>
                  </pic:blipFill>
                  <pic:spPr>
                    <a:xfrm>
                      <a:off x="0" y="0"/>
                      <a:ext cx="5943600" cy="1719580"/>
                    </a:xfrm>
                    <a:prstGeom prst="rect">
                      <a:avLst/>
                    </a:prstGeom>
                  </pic:spPr>
                </pic:pic>
              </a:graphicData>
            </a:graphic>
          </wp:inline>
        </w:drawing>
      </w:r>
    </w:p>
    <w:p w14:paraId="2B16D29C" w14:textId="77777777" w:rsidR="005C0158" w:rsidRPr="00B75911" w:rsidRDefault="005C0158" w:rsidP="005C790A">
      <w:pPr>
        <w:rPr>
          <w:rFonts w:ascii="Aptos" w:hAnsi="Aptos"/>
          <w:noProof/>
        </w:rPr>
      </w:pPr>
    </w:p>
    <w:p w14:paraId="318D21C6" w14:textId="77777777" w:rsidR="005C0158" w:rsidRPr="00B75911" w:rsidRDefault="005C0158" w:rsidP="005C790A">
      <w:pPr>
        <w:rPr>
          <w:rFonts w:ascii="Aptos" w:hAnsi="Aptos"/>
          <w:noProof/>
        </w:rPr>
      </w:pPr>
    </w:p>
    <w:p w14:paraId="0194F099" w14:textId="77777777" w:rsidR="005C0158" w:rsidRPr="00B75911" w:rsidRDefault="005C0158" w:rsidP="005C790A">
      <w:pPr>
        <w:rPr>
          <w:rFonts w:ascii="Aptos" w:hAnsi="Aptos"/>
          <w:noProof/>
        </w:rPr>
      </w:pPr>
    </w:p>
    <w:p w14:paraId="00DF4278" w14:textId="77777777" w:rsidR="005C0158" w:rsidRPr="00B75911" w:rsidRDefault="005C0158" w:rsidP="005C790A">
      <w:pPr>
        <w:rPr>
          <w:rFonts w:ascii="Aptos" w:hAnsi="Aptos"/>
          <w:noProof/>
        </w:rPr>
      </w:pPr>
    </w:p>
    <w:p w14:paraId="412BCC21" w14:textId="77777777" w:rsidR="005C0158" w:rsidRPr="00B75911" w:rsidRDefault="005C0158" w:rsidP="005C790A">
      <w:pPr>
        <w:rPr>
          <w:rFonts w:ascii="Aptos" w:hAnsi="Aptos"/>
          <w:noProof/>
        </w:rPr>
      </w:pPr>
    </w:p>
    <w:p w14:paraId="4B723E64" w14:textId="77777777" w:rsidR="005C0158" w:rsidRPr="00B75911" w:rsidRDefault="005C0158" w:rsidP="005C790A">
      <w:pPr>
        <w:rPr>
          <w:rFonts w:ascii="Aptos" w:hAnsi="Aptos"/>
          <w:noProof/>
        </w:rPr>
      </w:pPr>
    </w:p>
    <w:p w14:paraId="6C896DFF" w14:textId="77777777" w:rsidR="005C0158" w:rsidRPr="00B75911" w:rsidRDefault="005C0158" w:rsidP="005C790A">
      <w:pPr>
        <w:rPr>
          <w:rFonts w:ascii="Aptos" w:hAnsi="Aptos"/>
          <w:noProof/>
        </w:rPr>
      </w:pPr>
    </w:p>
    <w:p w14:paraId="16ACC28C" w14:textId="77777777" w:rsidR="005C0158" w:rsidRPr="00B75911" w:rsidRDefault="005C0158" w:rsidP="005C790A">
      <w:pPr>
        <w:rPr>
          <w:rFonts w:ascii="Aptos" w:hAnsi="Aptos"/>
          <w:noProof/>
        </w:rPr>
      </w:pPr>
    </w:p>
    <w:p w14:paraId="0C72C3A4" w14:textId="77777777" w:rsidR="005C0158" w:rsidRPr="00B75911" w:rsidRDefault="005C0158" w:rsidP="005C790A">
      <w:pPr>
        <w:rPr>
          <w:rFonts w:ascii="Aptos" w:hAnsi="Aptos"/>
          <w:noProof/>
        </w:rPr>
      </w:pPr>
    </w:p>
    <w:p w14:paraId="0088AA7B" w14:textId="77777777" w:rsidR="005C0158" w:rsidRPr="00B75911" w:rsidRDefault="005C0158" w:rsidP="005C790A">
      <w:pPr>
        <w:rPr>
          <w:rFonts w:ascii="Aptos" w:hAnsi="Aptos"/>
          <w:noProof/>
        </w:rPr>
      </w:pPr>
    </w:p>
    <w:p w14:paraId="3C577DE5" w14:textId="77777777" w:rsidR="005C0158" w:rsidRPr="00B75911" w:rsidRDefault="005C0158" w:rsidP="005C790A">
      <w:pPr>
        <w:rPr>
          <w:rFonts w:ascii="Aptos" w:hAnsi="Aptos"/>
          <w:noProof/>
        </w:rPr>
      </w:pPr>
    </w:p>
    <w:p w14:paraId="352CA875" w14:textId="77777777" w:rsidR="005C0158" w:rsidRPr="00B75911" w:rsidRDefault="005C0158" w:rsidP="005C790A">
      <w:pPr>
        <w:rPr>
          <w:rFonts w:ascii="Aptos" w:hAnsi="Aptos"/>
          <w:noProof/>
        </w:rPr>
      </w:pPr>
    </w:p>
    <w:p w14:paraId="092633DE" w14:textId="77777777" w:rsidR="005C0158" w:rsidRPr="00B75911" w:rsidRDefault="005C0158" w:rsidP="005C790A">
      <w:pPr>
        <w:rPr>
          <w:rFonts w:ascii="Aptos" w:hAnsi="Aptos"/>
          <w:noProof/>
        </w:rPr>
      </w:pPr>
    </w:p>
    <w:p w14:paraId="3C8D480F" w14:textId="77777777" w:rsidR="005C0158" w:rsidRPr="00B75911" w:rsidRDefault="005C0158" w:rsidP="005C790A">
      <w:pPr>
        <w:rPr>
          <w:rFonts w:ascii="Aptos" w:hAnsi="Aptos"/>
          <w:noProof/>
        </w:rPr>
      </w:pPr>
    </w:p>
    <w:p w14:paraId="1AEE6F35" w14:textId="77777777" w:rsidR="005C0158" w:rsidRPr="00B75911" w:rsidRDefault="005C0158" w:rsidP="005C790A">
      <w:pPr>
        <w:rPr>
          <w:rFonts w:ascii="Aptos" w:hAnsi="Aptos"/>
          <w:i/>
          <w:iCs/>
          <w:sz w:val="24"/>
          <w:szCs w:val="24"/>
          <w:lang w:val="en-IN" w:eastAsia="en-IN"/>
        </w:rPr>
      </w:pPr>
    </w:p>
    <w:p w14:paraId="14F1526F" w14:textId="12932DD6" w:rsidR="005C0158" w:rsidRPr="00B75911" w:rsidRDefault="005C0158" w:rsidP="00E24FCB">
      <w:pPr>
        <w:jc w:val="center"/>
        <w:rPr>
          <w:rFonts w:ascii="Aptos" w:hAnsi="Aptos"/>
          <w:b/>
          <w:bCs/>
          <w:sz w:val="32"/>
          <w:szCs w:val="32"/>
          <w:lang w:val="en-IN" w:eastAsia="en-IN"/>
        </w:rPr>
      </w:pPr>
      <w:r w:rsidRPr="00B75911">
        <w:rPr>
          <w:rFonts w:ascii="Aptos" w:hAnsi="Aptos"/>
          <w:b/>
          <w:bCs/>
          <w:sz w:val="32"/>
          <w:szCs w:val="32"/>
          <w:lang w:val="en-IN" w:eastAsia="en-IN"/>
        </w:rPr>
        <w:t xml:space="preserve">DEFAULT ARGUMENT </w:t>
      </w:r>
      <w:proofErr w:type="gramStart"/>
      <w:r w:rsidRPr="00B75911">
        <w:rPr>
          <w:rFonts w:ascii="Aptos" w:hAnsi="Aptos"/>
          <w:b/>
          <w:bCs/>
          <w:sz w:val="32"/>
          <w:szCs w:val="32"/>
          <w:lang w:val="en-IN" w:eastAsia="en-IN"/>
        </w:rPr>
        <w:t>FUNCTION  IN</w:t>
      </w:r>
      <w:proofErr w:type="gramEnd"/>
      <w:r w:rsidRPr="00B75911">
        <w:rPr>
          <w:rFonts w:ascii="Aptos" w:hAnsi="Aptos"/>
          <w:b/>
          <w:bCs/>
          <w:sz w:val="32"/>
          <w:szCs w:val="32"/>
          <w:lang w:val="en-IN" w:eastAsia="en-IN"/>
        </w:rPr>
        <w:t xml:space="preserve"> PYTHON</w:t>
      </w:r>
    </w:p>
    <w:p w14:paraId="3506CB5E" w14:textId="77777777" w:rsidR="00E24FCB" w:rsidRPr="00B75911" w:rsidRDefault="00E24FCB" w:rsidP="00E24FCB">
      <w:pPr>
        <w:jc w:val="center"/>
        <w:rPr>
          <w:rFonts w:ascii="Aptos" w:hAnsi="Aptos"/>
          <w:b/>
          <w:bCs/>
          <w:sz w:val="32"/>
          <w:szCs w:val="32"/>
          <w:lang w:val="en-IN" w:eastAsia="en-IN"/>
        </w:rPr>
      </w:pPr>
    </w:p>
    <w:p w14:paraId="0BFAF07F" w14:textId="77777777" w:rsidR="00E24FCB" w:rsidRPr="00B75911" w:rsidRDefault="00E24FCB" w:rsidP="00E24FCB">
      <w:pPr>
        <w:jc w:val="center"/>
        <w:rPr>
          <w:rFonts w:ascii="Aptos" w:hAnsi="Aptos"/>
          <w:b/>
          <w:bCs/>
          <w:sz w:val="32"/>
          <w:szCs w:val="32"/>
          <w:lang w:val="en-IN" w:eastAsia="en-IN"/>
        </w:rPr>
      </w:pPr>
    </w:p>
    <w:p w14:paraId="7D30838D" w14:textId="77777777" w:rsidR="00063A5E" w:rsidRPr="00B75911" w:rsidRDefault="00B22DF8" w:rsidP="005C0158">
      <w:pPr>
        <w:rPr>
          <w:rFonts w:ascii="Aptos" w:hAnsi="Aptos"/>
          <w:i/>
          <w:iCs/>
          <w:sz w:val="24"/>
          <w:szCs w:val="24"/>
          <w:lang w:eastAsia="en-IN"/>
        </w:rPr>
      </w:pPr>
      <w:r w:rsidRPr="00B75911">
        <w:rPr>
          <w:rFonts w:ascii="Aptos" w:hAnsi="Aptos"/>
          <w:i/>
          <w:iCs/>
          <w:sz w:val="24"/>
          <w:szCs w:val="24"/>
          <w:lang w:eastAsia="en-IN"/>
        </w:rPr>
        <w:t>Python allows function arguments to have default values.</w:t>
      </w:r>
    </w:p>
    <w:p w14:paraId="64C423ED" w14:textId="5BFC680C" w:rsidR="005C0158" w:rsidRPr="00B75911" w:rsidRDefault="00B22DF8" w:rsidP="005C0158">
      <w:pPr>
        <w:rPr>
          <w:rFonts w:ascii="Aptos" w:hAnsi="Aptos"/>
          <w:i/>
          <w:iCs/>
          <w:sz w:val="24"/>
          <w:szCs w:val="24"/>
          <w:lang w:eastAsia="en-IN"/>
        </w:rPr>
      </w:pPr>
      <w:r w:rsidRPr="00B75911">
        <w:rPr>
          <w:rFonts w:ascii="Aptos" w:hAnsi="Aptos"/>
          <w:i/>
          <w:iCs/>
          <w:sz w:val="24"/>
          <w:szCs w:val="24"/>
          <w:lang w:eastAsia="en-IN"/>
        </w:rPr>
        <w:t xml:space="preserve"> If the function is called without the argument, the argument gets its default value.</w:t>
      </w:r>
    </w:p>
    <w:p w14:paraId="22103D21" w14:textId="78896B37" w:rsidR="00B22DF8" w:rsidRPr="00B75911" w:rsidRDefault="00B22DF8" w:rsidP="005C0158">
      <w:pPr>
        <w:rPr>
          <w:rFonts w:ascii="Aptos" w:hAnsi="Aptos"/>
          <w:i/>
          <w:iCs/>
          <w:sz w:val="24"/>
          <w:szCs w:val="24"/>
          <w:lang w:eastAsia="en-IN"/>
        </w:rPr>
      </w:pPr>
      <w:r w:rsidRPr="00B75911">
        <w:rPr>
          <w:rFonts w:ascii="Aptos" w:hAnsi="Aptos"/>
          <w:i/>
          <w:iCs/>
          <w:sz w:val="24"/>
          <w:szCs w:val="24"/>
          <w:lang w:eastAsia="en-IN"/>
        </w:rPr>
        <w:t xml:space="preserve">Python has a different way of representing syntax and default values for function arguments. Default values indicate that the function argument will take that value if no argument value is passed during the function call. The default value is assigned by using the </w:t>
      </w:r>
      <w:proofErr w:type="gramStart"/>
      <w:r w:rsidRPr="00B75911">
        <w:rPr>
          <w:rFonts w:ascii="Aptos" w:hAnsi="Aptos"/>
          <w:i/>
          <w:iCs/>
          <w:sz w:val="24"/>
          <w:szCs w:val="24"/>
          <w:lang w:eastAsia="en-IN"/>
        </w:rPr>
        <w:t>assignment(</w:t>
      </w:r>
      <w:proofErr w:type="gramEnd"/>
      <w:r w:rsidRPr="00B75911">
        <w:rPr>
          <w:rFonts w:ascii="Aptos" w:hAnsi="Aptos"/>
          <w:i/>
          <w:iCs/>
          <w:sz w:val="24"/>
          <w:szCs w:val="24"/>
          <w:lang w:eastAsia="en-IN"/>
        </w:rPr>
        <w:t>=) operator of the form keyword name=value.</w:t>
      </w:r>
    </w:p>
    <w:p w14:paraId="3B1A8584" w14:textId="77777777" w:rsidR="00B22DF8" w:rsidRPr="00B75911" w:rsidRDefault="00B22DF8" w:rsidP="005C0158">
      <w:pPr>
        <w:rPr>
          <w:rFonts w:ascii="Aptos" w:hAnsi="Aptos"/>
          <w:i/>
          <w:iCs/>
          <w:sz w:val="24"/>
          <w:szCs w:val="24"/>
          <w:lang w:eastAsia="en-IN"/>
        </w:rPr>
      </w:pPr>
    </w:p>
    <w:p w14:paraId="03A47FB1" w14:textId="49DCB5CD" w:rsidR="00B22DF8" w:rsidRPr="00B75911" w:rsidRDefault="00B22DF8" w:rsidP="005C0158">
      <w:pPr>
        <w:rPr>
          <w:rFonts w:ascii="Aptos" w:hAnsi="Aptos"/>
          <w:i/>
          <w:iCs/>
          <w:noProof/>
          <w:sz w:val="24"/>
          <w:szCs w:val="24"/>
          <w:lang w:eastAsia="en-IN"/>
        </w:rPr>
      </w:pPr>
      <w:r w:rsidRPr="00B75911">
        <w:rPr>
          <w:rFonts w:ascii="Aptos" w:hAnsi="Aptos"/>
          <w:i/>
          <w:iCs/>
          <w:sz w:val="24"/>
          <w:szCs w:val="24"/>
          <w:lang w:eastAsia="en-IN"/>
        </w:rPr>
        <w:t>EXAMPLE:</w:t>
      </w:r>
      <w:r w:rsidRPr="00B75911">
        <w:rPr>
          <w:rFonts w:ascii="Aptos" w:hAnsi="Aptos"/>
          <w:noProof/>
        </w:rPr>
        <w:t xml:space="preserve"> </w:t>
      </w:r>
    </w:p>
    <w:p w14:paraId="6DF3E52E" w14:textId="6FAA8998" w:rsidR="00B460DA" w:rsidRPr="00B75911" w:rsidRDefault="00B460DA" w:rsidP="005C0158">
      <w:pPr>
        <w:rPr>
          <w:rFonts w:ascii="Aptos" w:hAnsi="Aptos"/>
          <w:noProof/>
        </w:rPr>
      </w:pPr>
      <w:r w:rsidRPr="00B75911">
        <w:rPr>
          <w:rFonts w:ascii="Aptos" w:hAnsi="Aptos"/>
          <w:noProof/>
        </w:rPr>
        <w:lastRenderedPageBreak/>
        <w:drawing>
          <wp:inline distT="0" distB="0" distL="0" distR="0" wp14:anchorId="7C6D8407" wp14:editId="106EEB78">
            <wp:extent cx="2979678" cy="1425063"/>
            <wp:effectExtent l="0" t="0" r="0" b="3810"/>
            <wp:docPr id="201907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5055" name=""/>
                    <pic:cNvPicPr/>
                  </pic:nvPicPr>
                  <pic:blipFill>
                    <a:blip r:embed="rId29"/>
                    <a:stretch>
                      <a:fillRect/>
                    </a:stretch>
                  </pic:blipFill>
                  <pic:spPr>
                    <a:xfrm>
                      <a:off x="0" y="0"/>
                      <a:ext cx="2979678" cy="1425063"/>
                    </a:xfrm>
                    <a:prstGeom prst="rect">
                      <a:avLst/>
                    </a:prstGeom>
                  </pic:spPr>
                </pic:pic>
              </a:graphicData>
            </a:graphic>
          </wp:inline>
        </w:drawing>
      </w:r>
    </w:p>
    <w:p w14:paraId="23EF8CC3" w14:textId="77777777" w:rsidR="00B460DA" w:rsidRPr="00B75911" w:rsidRDefault="00B460DA" w:rsidP="005C0158">
      <w:pPr>
        <w:rPr>
          <w:rFonts w:ascii="Aptos" w:hAnsi="Aptos"/>
          <w:noProof/>
        </w:rPr>
      </w:pPr>
    </w:p>
    <w:p w14:paraId="3C7E270A" w14:textId="77777777" w:rsidR="00B460DA" w:rsidRPr="00B75911" w:rsidRDefault="00B460DA" w:rsidP="005C0158">
      <w:pPr>
        <w:rPr>
          <w:rFonts w:ascii="Aptos" w:hAnsi="Aptos"/>
          <w:noProof/>
        </w:rPr>
      </w:pPr>
    </w:p>
    <w:p w14:paraId="3D2D1286" w14:textId="77777777" w:rsidR="00B22DF8" w:rsidRPr="00B75911" w:rsidRDefault="00B22DF8" w:rsidP="005C0158">
      <w:pPr>
        <w:rPr>
          <w:rFonts w:ascii="Aptos" w:hAnsi="Aptos"/>
          <w:i/>
          <w:iCs/>
          <w:noProof/>
          <w:sz w:val="24"/>
          <w:szCs w:val="24"/>
        </w:rPr>
      </w:pPr>
    </w:p>
    <w:p w14:paraId="1762E91E" w14:textId="77777777" w:rsidR="00B22DF8" w:rsidRPr="00B75911" w:rsidRDefault="00B22DF8" w:rsidP="005C0158">
      <w:pPr>
        <w:rPr>
          <w:rFonts w:ascii="Aptos" w:hAnsi="Aptos"/>
          <w:i/>
          <w:iCs/>
          <w:noProof/>
          <w:sz w:val="24"/>
          <w:szCs w:val="24"/>
        </w:rPr>
      </w:pPr>
    </w:p>
    <w:p w14:paraId="055F4261" w14:textId="77777777" w:rsidR="00B22DF8" w:rsidRPr="00B75911" w:rsidRDefault="00B22DF8" w:rsidP="005C0158">
      <w:pPr>
        <w:rPr>
          <w:rFonts w:ascii="Aptos" w:hAnsi="Aptos"/>
          <w:noProof/>
        </w:rPr>
      </w:pPr>
      <w:r w:rsidRPr="00B75911">
        <w:rPr>
          <w:rFonts w:ascii="Aptos" w:hAnsi="Aptos"/>
          <w:i/>
          <w:iCs/>
          <w:noProof/>
          <w:sz w:val="24"/>
          <w:szCs w:val="24"/>
        </w:rPr>
        <w:t>OUTPUT:</w:t>
      </w:r>
      <w:r w:rsidRPr="00B75911">
        <w:rPr>
          <w:rFonts w:ascii="Aptos" w:hAnsi="Aptos"/>
          <w:noProof/>
        </w:rPr>
        <w:t xml:space="preserve"> </w:t>
      </w:r>
    </w:p>
    <w:p w14:paraId="4751C979" w14:textId="77777777" w:rsidR="00B22DF8" w:rsidRPr="00B75911" w:rsidRDefault="00B22DF8" w:rsidP="005C0158">
      <w:pPr>
        <w:rPr>
          <w:rFonts w:ascii="Aptos" w:hAnsi="Aptos"/>
          <w:noProof/>
        </w:rPr>
      </w:pPr>
    </w:p>
    <w:p w14:paraId="0E2DC7B9" w14:textId="27AB02D2" w:rsidR="00B22DF8" w:rsidRPr="00B75911" w:rsidRDefault="00B22DF8" w:rsidP="005C0158">
      <w:pPr>
        <w:rPr>
          <w:rFonts w:ascii="Aptos" w:hAnsi="Aptos"/>
          <w:i/>
          <w:iCs/>
          <w:sz w:val="24"/>
          <w:szCs w:val="24"/>
          <w:lang w:val="en-IN" w:eastAsia="en-IN"/>
        </w:rPr>
      </w:pPr>
      <w:r w:rsidRPr="00B75911">
        <w:rPr>
          <w:rFonts w:ascii="Aptos" w:hAnsi="Aptos"/>
          <w:i/>
          <w:iCs/>
          <w:noProof/>
          <w:sz w:val="24"/>
          <w:szCs w:val="24"/>
        </w:rPr>
        <w:drawing>
          <wp:inline distT="0" distB="0" distL="0" distR="0" wp14:anchorId="04E540A7" wp14:editId="49E7662A">
            <wp:extent cx="5943600" cy="1714500"/>
            <wp:effectExtent l="0" t="0" r="0" b="0"/>
            <wp:docPr id="104136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4571" name=""/>
                    <pic:cNvPicPr/>
                  </pic:nvPicPr>
                  <pic:blipFill>
                    <a:blip r:embed="rId30"/>
                    <a:stretch>
                      <a:fillRect/>
                    </a:stretch>
                  </pic:blipFill>
                  <pic:spPr>
                    <a:xfrm>
                      <a:off x="0" y="0"/>
                      <a:ext cx="5943600" cy="1714500"/>
                    </a:xfrm>
                    <a:prstGeom prst="rect">
                      <a:avLst/>
                    </a:prstGeom>
                  </pic:spPr>
                </pic:pic>
              </a:graphicData>
            </a:graphic>
          </wp:inline>
        </w:drawing>
      </w:r>
    </w:p>
    <w:p w14:paraId="4654150F" w14:textId="77777777" w:rsidR="00B22DF8" w:rsidRPr="00B75911" w:rsidRDefault="00B22DF8" w:rsidP="005C0158">
      <w:pPr>
        <w:rPr>
          <w:rFonts w:ascii="Aptos" w:hAnsi="Aptos"/>
          <w:i/>
          <w:iCs/>
          <w:sz w:val="24"/>
          <w:szCs w:val="24"/>
          <w:lang w:val="en-IN" w:eastAsia="en-IN"/>
        </w:rPr>
      </w:pPr>
    </w:p>
    <w:p w14:paraId="16D57207" w14:textId="77777777" w:rsidR="00E24FCB" w:rsidRPr="00B75911" w:rsidRDefault="00E24FCB" w:rsidP="00E24FCB">
      <w:pPr>
        <w:jc w:val="center"/>
        <w:rPr>
          <w:rFonts w:ascii="Aptos" w:hAnsi="Aptos"/>
          <w:b/>
          <w:bCs/>
          <w:sz w:val="32"/>
          <w:szCs w:val="32"/>
          <w:lang w:val="en-IN" w:eastAsia="en-IN"/>
        </w:rPr>
      </w:pPr>
    </w:p>
    <w:p w14:paraId="24B57036" w14:textId="75FD7098" w:rsidR="00B22DF8" w:rsidRPr="00B75911" w:rsidRDefault="00B22DF8" w:rsidP="00E24FCB">
      <w:pPr>
        <w:jc w:val="center"/>
        <w:rPr>
          <w:rFonts w:ascii="Aptos" w:hAnsi="Aptos"/>
          <w:b/>
          <w:bCs/>
          <w:sz w:val="32"/>
          <w:szCs w:val="32"/>
          <w:lang w:val="en-IN" w:eastAsia="en-IN"/>
        </w:rPr>
      </w:pPr>
      <w:r w:rsidRPr="00B75911">
        <w:rPr>
          <w:rFonts w:ascii="Aptos" w:hAnsi="Aptos"/>
          <w:b/>
          <w:bCs/>
          <w:sz w:val="32"/>
          <w:szCs w:val="32"/>
          <w:lang w:val="en-IN" w:eastAsia="en-IN"/>
        </w:rPr>
        <w:t>RECURSIVE FUNCTION IN PYTHON</w:t>
      </w:r>
    </w:p>
    <w:p w14:paraId="6FA3B256" w14:textId="77777777" w:rsidR="00E24FCB" w:rsidRPr="00B75911" w:rsidRDefault="00E24FCB" w:rsidP="00E24FCB">
      <w:pPr>
        <w:jc w:val="center"/>
        <w:rPr>
          <w:rFonts w:ascii="Aptos" w:hAnsi="Aptos"/>
          <w:b/>
          <w:bCs/>
          <w:sz w:val="32"/>
          <w:szCs w:val="32"/>
          <w:lang w:val="en-IN" w:eastAsia="en-IN"/>
        </w:rPr>
      </w:pPr>
    </w:p>
    <w:p w14:paraId="591666FC" w14:textId="543964CB" w:rsidR="00B22DF8" w:rsidRPr="00B75911" w:rsidRDefault="00B22DF8" w:rsidP="00B22DF8">
      <w:pPr>
        <w:rPr>
          <w:rFonts w:ascii="Aptos" w:hAnsi="Aptos"/>
          <w:i/>
          <w:iCs/>
          <w:sz w:val="24"/>
          <w:szCs w:val="24"/>
          <w:lang w:eastAsia="en-IN"/>
        </w:rPr>
      </w:pPr>
      <w:r w:rsidRPr="00B75911">
        <w:rPr>
          <w:rFonts w:ascii="Aptos" w:hAnsi="Aptos"/>
          <w:i/>
          <w:iCs/>
          <w:sz w:val="24"/>
          <w:szCs w:val="24"/>
          <w:lang w:eastAsia="en-IN"/>
        </w:rPr>
        <w:t>The term </w:t>
      </w:r>
      <w:hyperlink r:id="rId31" w:anchor=":~:text=The%20process%20in%20which%20a,%20can%20be%20solved%20quite%20easily." w:history="1">
        <w:r w:rsidRPr="00B75911">
          <w:rPr>
            <w:rStyle w:val="Hyperlink"/>
            <w:rFonts w:ascii="Aptos" w:hAnsi="Aptos"/>
            <w:i/>
            <w:iCs/>
            <w:sz w:val="24"/>
            <w:szCs w:val="24"/>
            <w:lang w:eastAsia="en-IN"/>
          </w:rPr>
          <w:t>Recursion</w:t>
        </w:r>
      </w:hyperlink>
      <w:r w:rsidRPr="00B75911">
        <w:rPr>
          <w:rFonts w:ascii="Aptos" w:hAnsi="Aptos"/>
          <w:i/>
          <w:iCs/>
          <w:sz w:val="24"/>
          <w:szCs w:val="24"/>
          <w:lang w:eastAsia="en-IN"/>
        </w:rPr>
        <w:t> can be defined as the process of defining something in terms of itself. In simple words, it is a process in which a function calls itself directly or indirectly. </w:t>
      </w:r>
    </w:p>
    <w:p w14:paraId="7A5AB573" w14:textId="77777777" w:rsidR="00B22DF8" w:rsidRPr="00B75911" w:rsidRDefault="00B22DF8" w:rsidP="00B22DF8">
      <w:pPr>
        <w:rPr>
          <w:rFonts w:ascii="Aptos" w:hAnsi="Aptos"/>
          <w:b/>
          <w:bCs/>
          <w:i/>
          <w:iCs/>
          <w:sz w:val="24"/>
          <w:szCs w:val="24"/>
          <w:lang w:val="en-IN" w:eastAsia="en-IN"/>
        </w:rPr>
      </w:pPr>
      <w:r w:rsidRPr="00B75911">
        <w:rPr>
          <w:rFonts w:ascii="Aptos" w:hAnsi="Aptos"/>
          <w:b/>
          <w:bCs/>
          <w:i/>
          <w:iCs/>
          <w:sz w:val="24"/>
          <w:szCs w:val="24"/>
          <w:lang w:val="en-IN" w:eastAsia="en-IN"/>
        </w:rPr>
        <w:t>Advantages of using recursion</w:t>
      </w:r>
    </w:p>
    <w:p w14:paraId="04EFF69D" w14:textId="77777777" w:rsidR="00B22DF8" w:rsidRPr="00B75911" w:rsidRDefault="00B22DF8" w:rsidP="00B22DF8">
      <w:pPr>
        <w:numPr>
          <w:ilvl w:val="0"/>
          <w:numId w:val="27"/>
        </w:numPr>
        <w:rPr>
          <w:rFonts w:ascii="Aptos" w:hAnsi="Aptos"/>
          <w:i/>
          <w:iCs/>
          <w:sz w:val="24"/>
          <w:szCs w:val="24"/>
          <w:lang w:val="en-IN" w:eastAsia="en-IN"/>
        </w:rPr>
      </w:pPr>
      <w:r w:rsidRPr="00B75911">
        <w:rPr>
          <w:rFonts w:ascii="Aptos" w:hAnsi="Aptos"/>
          <w:i/>
          <w:iCs/>
          <w:sz w:val="24"/>
          <w:szCs w:val="24"/>
          <w:lang w:val="en-IN" w:eastAsia="en-IN"/>
        </w:rPr>
        <w:t>A complicated function can be split down into smaller sub-problems utilizing recursion.</w:t>
      </w:r>
    </w:p>
    <w:p w14:paraId="04D4A600" w14:textId="77777777" w:rsidR="00B22DF8" w:rsidRPr="00B75911" w:rsidRDefault="00B22DF8" w:rsidP="00B22DF8">
      <w:pPr>
        <w:numPr>
          <w:ilvl w:val="0"/>
          <w:numId w:val="27"/>
        </w:numPr>
        <w:rPr>
          <w:rFonts w:ascii="Aptos" w:hAnsi="Aptos"/>
          <w:i/>
          <w:iCs/>
          <w:sz w:val="24"/>
          <w:szCs w:val="24"/>
          <w:lang w:val="en-IN" w:eastAsia="en-IN"/>
        </w:rPr>
      </w:pPr>
      <w:r w:rsidRPr="00B75911">
        <w:rPr>
          <w:rFonts w:ascii="Aptos" w:hAnsi="Aptos"/>
          <w:i/>
          <w:iCs/>
          <w:sz w:val="24"/>
          <w:szCs w:val="24"/>
          <w:lang w:val="en-IN" w:eastAsia="en-IN"/>
        </w:rPr>
        <w:t>Sequence creation is simpler through recursion than utilizing any nested iteration.</w:t>
      </w:r>
    </w:p>
    <w:p w14:paraId="6CF113FB" w14:textId="77777777" w:rsidR="00B22DF8" w:rsidRPr="00B75911" w:rsidRDefault="00B22DF8" w:rsidP="00B22DF8">
      <w:pPr>
        <w:numPr>
          <w:ilvl w:val="0"/>
          <w:numId w:val="27"/>
        </w:numPr>
        <w:rPr>
          <w:rFonts w:ascii="Aptos" w:hAnsi="Aptos"/>
          <w:i/>
          <w:iCs/>
          <w:sz w:val="24"/>
          <w:szCs w:val="24"/>
          <w:lang w:val="en-IN" w:eastAsia="en-IN"/>
        </w:rPr>
      </w:pPr>
      <w:r w:rsidRPr="00B75911">
        <w:rPr>
          <w:rFonts w:ascii="Aptos" w:hAnsi="Aptos"/>
          <w:i/>
          <w:iCs/>
          <w:sz w:val="24"/>
          <w:szCs w:val="24"/>
          <w:lang w:val="en-IN" w:eastAsia="en-IN"/>
        </w:rPr>
        <w:t>Recursive functions render the code look simple and effective.</w:t>
      </w:r>
    </w:p>
    <w:p w14:paraId="00E29BB4" w14:textId="77777777" w:rsidR="00B22DF8" w:rsidRPr="00B75911" w:rsidRDefault="00B22DF8" w:rsidP="00B22DF8">
      <w:pPr>
        <w:ind w:left="720"/>
        <w:rPr>
          <w:rFonts w:ascii="Aptos" w:hAnsi="Aptos"/>
          <w:i/>
          <w:iCs/>
          <w:sz w:val="24"/>
          <w:szCs w:val="24"/>
          <w:lang w:val="en-IN" w:eastAsia="en-IN"/>
        </w:rPr>
      </w:pPr>
    </w:p>
    <w:p w14:paraId="7FC7E1D3" w14:textId="675AD731" w:rsidR="00B22DF8" w:rsidRPr="00B75911" w:rsidRDefault="00B22DF8" w:rsidP="00B22DF8">
      <w:pPr>
        <w:rPr>
          <w:rFonts w:ascii="Aptos" w:hAnsi="Aptos"/>
          <w:i/>
          <w:iCs/>
          <w:sz w:val="24"/>
          <w:szCs w:val="24"/>
          <w:lang w:val="en-IN" w:eastAsia="en-IN"/>
        </w:rPr>
      </w:pPr>
      <w:r w:rsidRPr="00B75911">
        <w:rPr>
          <w:rFonts w:ascii="Aptos" w:hAnsi="Aptos"/>
          <w:i/>
          <w:iCs/>
          <w:sz w:val="24"/>
          <w:szCs w:val="24"/>
          <w:lang w:val="en-IN" w:eastAsia="en-IN"/>
        </w:rPr>
        <w:t xml:space="preserve">Let us solve a problem of finding a factorial of </w:t>
      </w:r>
      <w:r w:rsidR="0022074A" w:rsidRPr="00B75911">
        <w:rPr>
          <w:rFonts w:ascii="Aptos" w:hAnsi="Aptos"/>
          <w:i/>
          <w:iCs/>
          <w:sz w:val="24"/>
          <w:szCs w:val="24"/>
          <w:lang w:val="en-IN" w:eastAsia="en-IN"/>
        </w:rPr>
        <w:t>a number using recursion.</w:t>
      </w:r>
    </w:p>
    <w:p w14:paraId="15F665E4" w14:textId="013E2812" w:rsidR="0022074A" w:rsidRPr="00B75911" w:rsidRDefault="0022074A" w:rsidP="00B22DF8">
      <w:pPr>
        <w:rPr>
          <w:rFonts w:ascii="Aptos" w:hAnsi="Aptos"/>
          <w:i/>
          <w:iCs/>
          <w:noProof/>
          <w:sz w:val="24"/>
          <w:szCs w:val="24"/>
          <w:lang w:val="en-IN" w:eastAsia="en-IN"/>
        </w:rPr>
      </w:pPr>
      <w:r w:rsidRPr="00B75911">
        <w:rPr>
          <w:rFonts w:ascii="Aptos" w:hAnsi="Aptos"/>
          <w:i/>
          <w:iCs/>
          <w:sz w:val="24"/>
          <w:szCs w:val="24"/>
          <w:lang w:val="en-IN" w:eastAsia="en-IN"/>
        </w:rPr>
        <w:t>EXAMPLE:</w:t>
      </w:r>
      <w:r w:rsidRPr="00B75911">
        <w:rPr>
          <w:rFonts w:ascii="Aptos" w:hAnsi="Aptos"/>
          <w:noProof/>
        </w:rPr>
        <w:t xml:space="preserve"> </w:t>
      </w:r>
    </w:p>
    <w:p w14:paraId="6D7B087F" w14:textId="77777777" w:rsidR="00E61136" w:rsidRPr="00B75911" w:rsidRDefault="00E61136" w:rsidP="00B22DF8">
      <w:pPr>
        <w:rPr>
          <w:rFonts w:ascii="Aptos" w:hAnsi="Aptos"/>
          <w:i/>
          <w:iCs/>
          <w:noProof/>
          <w:sz w:val="24"/>
          <w:szCs w:val="24"/>
          <w:lang w:val="en-IN" w:eastAsia="en-IN"/>
        </w:rPr>
      </w:pPr>
    </w:p>
    <w:p w14:paraId="5D8AC591" w14:textId="6365C2B7" w:rsidR="00E61136" w:rsidRPr="00B75911" w:rsidRDefault="00E61136" w:rsidP="00B22DF8">
      <w:pPr>
        <w:rPr>
          <w:rFonts w:ascii="Aptos" w:hAnsi="Aptos"/>
          <w:noProof/>
        </w:rPr>
      </w:pPr>
      <w:r w:rsidRPr="00B75911">
        <w:rPr>
          <w:rFonts w:ascii="Aptos" w:hAnsi="Aptos"/>
          <w:noProof/>
        </w:rPr>
        <w:lastRenderedPageBreak/>
        <w:drawing>
          <wp:inline distT="0" distB="0" distL="0" distR="0" wp14:anchorId="51EBC843" wp14:editId="5D6E8DC0">
            <wp:extent cx="3238781" cy="2187130"/>
            <wp:effectExtent l="0" t="0" r="0" b="3810"/>
            <wp:docPr id="154693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34695" name=""/>
                    <pic:cNvPicPr/>
                  </pic:nvPicPr>
                  <pic:blipFill>
                    <a:blip r:embed="rId32"/>
                    <a:stretch>
                      <a:fillRect/>
                    </a:stretch>
                  </pic:blipFill>
                  <pic:spPr>
                    <a:xfrm>
                      <a:off x="0" y="0"/>
                      <a:ext cx="3238781" cy="2187130"/>
                    </a:xfrm>
                    <a:prstGeom prst="rect">
                      <a:avLst/>
                    </a:prstGeom>
                  </pic:spPr>
                </pic:pic>
              </a:graphicData>
            </a:graphic>
          </wp:inline>
        </w:drawing>
      </w:r>
    </w:p>
    <w:p w14:paraId="38BC3C21" w14:textId="77777777" w:rsidR="00E61136" w:rsidRPr="00B75911" w:rsidRDefault="00E61136" w:rsidP="00B22DF8">
      <w:pPr>
        <w:rPr>
          <w:rFonts w:ascii="Aptos" w:hAnsi="Aptos"/>
          <w:i/>
          <w:iCs/>
          <w:noProof/>
          <w:sz w:val="24"/>
          <w:szCs w:val="24"/>
        </w:rPr>
      </w:pPr>
    </w:p>
    <w:p w14:paraId="573742B2" w14:textId="4DD9D48E" w:rsidR="00E61136" w:rsidRPr="00B75911" w:rsidRDefault="0022074A" w:rsidP="00B22DF8">
      <w:pPr>
        <w:rPr>
          <w:rFonts w:ascii="Aptos" w:hAnsi="Aptos"/>
          <w:i/>
          <w:iCs/>
          <w:noProof/>
          <w:sz w:val="24"/>
          <w:szCs w:val="24"/>
        </w:rPr>
      </w:pPr>
      <w:r w:rsidRPr="00B75911">
        <w:rPr>
          <w:rFonts w:ascii="Aptos" w:hAnsi="Aptos"/>
          <w:i/>
          <w:iCs/>
          <w:noProof/>
          <w:sz w:val="24"/>
          <w:szCs w:val="24"/>
        </w:rPr>
        <w:t>OUTPUT:</w:t>
      </w:r>
    </w:p>
    <w:p w14:paraId="59F2ACBE" w14:textId="77777777" w:rsidR="00E61136" w:rsidRPr="00B75911" w:rsidRDefault="00E61136" w:rsidP="00B22DF8">
      <w:pPr>
        <w:rPr>
          <w:rFonts w:ascii="Aptos" w:hAnsi="Aptos"/>
          <w:i/>
          <w:iCs/>
          <w:noProof/>
          <w:sz w:val="24"/>
          <w:szCs w:val="24"/>
        </w:rPr>
      </w:pPr>
    </w:p>
    <w:p w14:paraId="619B3A15" w14:textId="4FD6477C" w:rsidR="0022074A" w:rsidRPr="00B75911" w:rsidRDefault="0022074A" w:rsidP="00FA753C">
      <w:pPr>
        <w:rPr>
          <w:rFonts w:ascii="Aptos" w:hAnsi="Aptos"/>
          <w:noProof/>
        </w:rPr>
      </w:pPr>
      <w:r w:rsidRPr="00B75911">
        <w:rPr>
          <w:rFonts w:ascii="Aptos" w:hAnsi="Aptos"/>
          <w:noProof/>
        </w:rPr>
        <w:t xml:space="preserve"> </w:t>
      </w:r>
      <w:r w:rsidRPr="00B75911">
        <w:rPr>
          <w:rFonts w:ascii="Aptos" w:hAnsi="Aptos"/>
          <w:i/>
          <w:iCs/>
          <w:noProof/>
          <w:sz w:val="24"/>
          <w:szCs w:val="24"/>
        </w:rPr>
        <w:drawing>
          <wp:inline distT="0" distB="0" distL="0" distR="0" wp14:anchorId="0C8A7DCF" wp14:editId="53B3D91C">
            <wp:extent cx="5943600" cy="1675130"/>
            <wp:effectExtent l="0" t="0" r="0" b="1270"/>
            <wp:docPr id="165271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11686" name=""/>
                    <pic:cNvPicPr/>
                  </pic:nvPicPr>
                  <pic:blipFill>
                    <a:blip r:embed="rId33"/>
                    <a:stretch>
                      <a:fillRect/>
                    </a:stretch>
                  </pic:blipFill>
                  <pic:spPr>
                    <a:xfrm>
                      <a:off x="0" y="0"/>
                      <a:ext cx="5943600" cy="1675130"/>
                    </a:xfrm>
                    <a:prstGeom prst="rect">
                      <a:avLst/>
                    </a:prstGeom>
                  </pic:spPr>
                </pic:pic>
              </a:graphicData>
            </a:graphic>
          </wp:inline>
        </w:drawing>
      </w:r>
    </w:p>
    <w:p w14:paraId="571B44FB" w14:textId="77777777" w:rsidR="0022074A" w:rsidRPr="00B75911" w:rsidRDefault="0022074A" w:rsidP="0022074A">
      <w:pPr>
        <w:rPr>
          <w:rFonts w:ascii="Aptos" w:hAnsi="Aptos"/>
          <w:noProof/>
        </w:rPr>
      </w:pPr>
    </w:p>
    <w:p w14:paraId="3FDC667C" w14:textId="77777777" w:rsidR="0022074A" w:rsidRPr="00B75911" w:rsidRDefault="0022074A" w:rsidP="0022074A">
      <w:pPr>
        <w:rPr>
          <w:rFonts w:ascii="Aptos" w:hAnsi="Aptos"/>
          <w:noProof/>
        </w:rPr>
      </w:pPr>
    </w:p>
    <w:p w14:paraId="1433EE8E" w14:textId="77777777" w:rsidR="0022074A" w:rsidRPr="00B75911" w:rsidRDefault="0022074A" w:rsidP="0022074A">
      <w:pPr>
        <w:rPr>
          <w:rFonts w:ascii="Aptos" w:hAnsi="Aptos"/>
          <w:noProof/>
        </w:rPr>
      </w:pPr>
    </w:p>
    <w:p w14:paraId="48DFF091" w14:textId="77777777" w:rsidR="0022074A" w:rsidRPr="00B75911" w:rsidRDefault="0022074A" w:rsidP="0022074A">
      <w:pPr>
        <w:rPr>
          <w:rFonts w:ascii="Aptos" w:hAnsi="Aptos"/>
          <w:noProof/>
        </w:rPr>
      </w:pPr>
    </w:p>
    <w:p w14:paraId="131A69E2" w14:textId="77777777" w:rsidR="0022074A" w:rsidRPr="00B75911" w:rsidRDefault="0022074A" w:rsidP="0022074A">
      <w:pPr>
        <w:rPr>
          <w:rFonts w:ascii="Aptos" w:hAnsi="Aptos"/>
          <w:noProof/>
        </w:rPr>
      </w:pPr>
    </w:p>
    <w:p w14:paraId="3A598300" w14:textId="5B2B8C4B" w:rsidR="0022074A" w:rsidRPr="00B75911" w:rsidRDefault="0022074A" w:rsidP="00E24FCB">
      <w:pPr>
        <w:jc w:val="center"/>
        <w:rPr>
          <w:rFonts w:ascii="Aptos" w:hAnsi="Aptos"/>
          <w:b/>
          <w:bCs/>
          <w:sz w:val="32"/>
          <w:szCs w:val="32"/>
          <w:lang w:val="en-IN" w:eastAsia="en-IN"/>
        </w:rPr>
      </w:pPr>
      <w:r w:rsidRPr="00B75911">
        <w:rPr>
          <w:rFonts w:ascii="Aptos" w:hAnsi="Aptos"/>
          <w:b/>
          <w:bCs/>
          <w:sz w:val="32"/>
          <w:szCs w:val="32"/>
          <w:lang w:val="en-IN" w:eastAsia="en-IN"/>
        </w:rPr>
        <w:t>CLASS</w:t>
      </w:r>
      <w:r w:rsidR="007065CF" w:rsidRPr="00B75911">
        <w:rPr>
          <w:rFonts w:ascii="Aptos" w:hAnsi="Aptos"/>
          <w:b/>
          <w:bCs/>
          <w:sz w:val="32"/>
          <w:szCs w:val="32"/>
          <w:lang w:val="en-IN" w:eastAsia="en-IN"/>
        </w:rPr>
        <w:t xml:space="preserve"> AND OBJECT</w:t>
      </w:r>
      <w:r w:rsidRPr="00B75911">
        <w:rPr>
          <w:rFonts w:ascii="Aptos" w:hAnsi="Aptos"/>
          <w:b/>
          <w:bCs/>
          <w:sz w:val="32"/>
          <w:szCs w:val="32"/>
          <w:lang w:val="en-IN" w:eastAsia="en-IN"/>
        </w:rPr>
        <w:t xml:space="preserve"> IN PYTHON</w:t>
      </w:r>
    </w:p>
    <w:p w14:paraId="0B14031C" w14:textId="77777777" w:rsidR="00E24FCB" w:rsidRPr="00B75911" w:rsidRDefault="00E24FCB" w:rsidP="00E24FCB">
      <w:pPr>
        <w:jc w:val="center"/>
        <w:rPr>
          <w:rFonts w:ascii="Aptos" w:hAnsi="Aptos"/>
          <w:b/>
          <w:bCs/>
          <w:sz w:val="32"/>
          <w:szCs w:val="32"/>
          <w:lang w:val="en-IN" w:eastAsia="en-IN"/>
        </w:rPr>
      </w:pPr>
    </w:p>
    <w:p w14:paraId="00F1179E" w14:textId="5A45679E" w:rsidR="007065CF" w:rsidRPr="00B75911" w:rsidRDefault="00B75911" w:rsidP="00B22DF8">
      <w:pPr>
        <w:rPr>
          <w:rFonts w:ascii="Aptos" w:hAnsi="Aptos"/>
          <w:noProof/>
        </w:rPr>
      </w:pPr>
      <w:r w:rsidRPr="00B75911">
        <w:rPr>
          <w:rFonts w:ascii="Aptos" w:hAnsi="Aptos"/>
          <w:i/>
          <w:iCs/>
          <w:sz w:val="24"/>
          <w:szCs w:val="24"/>
          <w:lang w:eastAsia="en-IN"/>
        </w:rPr>
        <w:t xml:space="preserve">A collection of related assertions that carry out a mathematical, analytical, or evaluative operation is known as a function. An assortment of proclamations called Python Capabilities returns the specific errand. Python functions are necessary for intermediate-level programming and are easy to define. Function names meet the same standards as variable names do. The objective is to define a function and group-specific frequently performed actions. Instead of repeatedly creating the same code block for various input variables, we can call the function and reuse the code it contains with different </w:t>
      </w:r>
      <w:proofErr w:type="spellStart"/>
      <w:r w:rsidRPr="00B75911">
        <w:rPr>
          <w:rFonts w:ascii="Aptos" w:hAnsi="Aptos"/>
          <w:i/>
          <w:iCs/>
          <w:sz w:val="24"/>
          <w:szCs w:val="24"/>
          <w:lang w:eastAsia="en-IN"/>
        </w:rPr>
        <w:lastRenderedPageBreak/>
        <w:t>variables</w:t>
      </w:r>
      <w:r w:rsidR="007065CF" w:rsidRPr="00B75911">
        <w:rPr>
          <w:rFonts w:ascii="Aptos" w:hAnsi="Aptos"/>
          <w:i/>
          <w:iCs/>
          <w:sz w:val="24"/>
          <w:szCs w:val="24"/>
          <w:lang w:eastAsia="en-IN"/>
        </w:rPr>
        <w:t>EXAMPLE</w:t>
      </w:r>
      <w:proofErr w:type="spellEnd"/>
      <w:r w:rsidR="007065CF" w:rsidRPr="00B75911">
        <w:rPr>
          <w:rFonts w:ascii="Aptos" w:hAnsi="Aptos"/>
          <w:i/>
          <w:iCs/>
          <w:sz w:val="24"/>
          <w:szCs w:val="24"/>
          <w:lang w:eastAsia="en-IN"/>
        </w:rPr>
        <w:t>:</w:t>
      </w:r>
      <w:r w:rsidR="007065CF" w:rsidRPr="00B75911">
        <w:rPr>
          <w:rFonts w:ascii="Aptos" w:hAnsi="Aptos"/>
          <w:noProof/>
        </w:rPr>
        <w:t xml:space="preserve"> </w:t>
      </w:r>
      <w:r w:rsidR="007065CF" w:rsidRPr="00B75911">
        <w:rPr>
          <w:rFonts w:ascii="Aptos" w:hAnsi="Aptos"/>
          <w:i/>
          <w:iCs/>
          <w:noProof/>
          <w:sz w:val="24"/>
          <w:szCs w:val="24"/>
          <w:lang w:eastAsia="en-IN"/>
        </w:rPr>
        <w:drawing>
          <wp:inline distT="0" distB="0" distL="0" distR="0" wp14:anchorId="3154B1C0" wp14:editId="56DB397C">
            <wp:extent cx="5943600" cy="2503170"/>
            <wp:effectExtent l="0" t="0" r="0" b="0"/>
            <wp:docPr id="8822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2983" name=""/>
                    <pic:cNvPicPr/>
                  </pic:nvPicPr>
                  <pic:blipFill>
                    <a:blip r:embed="rId34"/>
                    <a:stretch>
                      <a:fillRect/>
                    </a:stretch>
                  </pic:blipFill>
                  <pic:spPr>
                    <a:xfrm>
                      <a:off x="0" y="0"/>
                      <a:ext cx="5943600" cy="2503170"/>
                    </a:xfrm>
                    <a:prstGeom prst="rect">
                      <a:avLst/>
                    </a:prstGeom>
                  </pic:spPr>
                </pic:pic>
              </a:graphicData>
            </a:graphic>
          </wp:inline>
        </w:drawing>
      </w:r>
    </w:p>
    <w:p w14:paraId="3164D5AC" w14:textId="3F633E4B" w:rsidR="007065CF" w:rsidRPr="00B75911" w:rsidRDefault="007065CF" w:rsidP="00B22DF8">
      <w:pPr>
        <w:rPr>
          <w:rFonts w:ascii="Aptos" w:hAnsi="Aptos"/>
          <w:i/>
          <w:iCs/>
          <w:sz w:val="28"/>
          <w:szCs w:val="28"/>
          <w:lang w:eastAsia="en-IN"/>
        </w:rPr>
      </w:pPr>
      <w:r w:rsidRPr="00B75911">
        <w:rPr>
          <w:rFonts w:ascii="Aptos" w:hAnsi="Aptos"/>
          <w:i/>
          <w:iCs/>
          <w:noProof/>
          <w:sz w:val="24"/>
          <w:szCs w:val="24"/>
        </w:rPr>
        <w:t>OUTPUT:</w:t>
      </w:r>
      <w:r w:rsidRPr="00B75911">
        <w:rPr>
          <w:rFonts w:ascii="Aptos" w:hAnsi="Aptos"/>
          <w:noProof/>
        </w:rPr>
        <w:t xml:space="preserve"> </w:t>
      </w:r>
      <w:r w:rsidRPr="00B75911">
        <w:rPr>
          <w:rFonts w:ascii="Aptos" w:hAnsi="Aptos"/>
          <w:i/>
          <w:iCs/>
          <w:noProof/>
          <w:sz w:val="24"/>
          <w:szCs w:val="24"/>
        </w:rPr>
        <w:drawing>
          <wp:inline distT="0" distB="0" distL="0" distR="0" wp14:anchorId="1AA607FE" wp14:editId="6A29B182">
            <wp:extent cx="5943600" cy="1632585"/>
            <wp:effectExtent l="0" t="0" r="0" b="5715"/>
            <wp:docPr id="116083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4056" name=""/>
                    <pic:cNvPicPr/>
                  </pic:nvPicPr>
                  <pic:blipFill>
                    <a:blip r:embed="rId35"/>
                    <a:stretch>
                      <a:fillRect/>
                    </a:stretch>
                  </pic:blipFill>
                  <pic:spPr>
                    <a:xfrm>
                      <a:off x="0" y="0"/>
                      <a:ext cx="5943600" cy="1632585"/>
                    </a:xfrm>
                    <a:prstGeom prst="rect">
                      <a:avLst/>
                    </a:prstGeom>
                  </pic:spPr>
                </pic:pic>
              </a:graphicData>
            </a:graphic>
          </wp:inline>
        </w:drawing>
      </w:r>
    </w:p>
    <w:p w14:paraId="42A0CBCE" w14:textId="77777777" w:rsidR="007065CF" w:rsidRPr="00B75911" w:rsidRDefault="007065CF" w:rsidP="007065CF">
      <w:pPr>
        <w:rPr>
          <w:rFonts w:ascii="Aptos" w:hAnsi="Aptos"/>
          <w:b/>
          <w:bCs/>
          <w:i/>
          <w:iCs/>
          <w:sz w:val="24"/>
          <w:szCs w:val="24"/>
          <w:lang w:val="en-IN" w:eastAsia="en-IN"/>
        </w:rPr>
      </w:pPr>
      <w:r w:rsidRPr="00B75911">
        <w:rPr>
          <w:rFonts w:ascii="Aptos" w:hAnsi="Aptos"/>
          <w:b/>
          <w:bCs/>
          <w:i/>
          <w:iCs/>
          <w:sz w:val="24"/>
          <w:szCs w:val="24"/>
          <w:lang w:val="en-IN" w:eastAsia="en-IN"/>
        </w:rPr>
        <w:t>Object of Python Class</w:t>
      </w:r>
    </w:p>
    <w:p w14:paraId="2DB76E03" w14:textId="77777777" w:rsidR="007065CF" w:rsidRPr="00B75911" w:rsidRDefault="007065CF" w:rsidP="007065CF">
      <w:pPr>
        <w:rPr>
          <w:rFonts w:ascii="Aptos" w:hAnsi="Aptos"/>
          <w:i/>
          <w:iCs/>
          <w:sz w:val="24"/>
          <w:szCs w:val="24"/>
          <w:lang w:val="en-IN" w:eastAsia="en-IN"/>
        </w:rPr>
      </w:pPr>
      <w:r w:rsidRPr="00B75911">
        <w:rPr>
          <w:rFonts w:ascii="Aptos" w:hAnsi="Aptos"/>
          <w:i/>
          <w:iCs/>
          <w:sz w:val="24"/>
          <w:szCs w:val="24"/>
          <w:lang w:val="en-IN" w:eastAsia="en-IN"/>
        </w:rPr>
        <w:t>In </w:t>
      </w:r>
      <w:hyperlink r:id="rId36" w:tgtFrame="_blank" w:history="1">
        <w:r w:rsidRPr="00B75911">
          <w:rPr>
            <w:rStyle w:val="Hyperlink"/>
            <w:rFonts w:ascii="Aptos" w:hAnsi="Aptos"/>
            <w:i/>
            <w:iCs/>
            <w:sz w:val="24"/>
            <w:szCs w:val="24"/>
            <w:lang w:val="en-IN" w:eastAsia="en-IN"/>
          </w:rPr>
          <w:t>Python programming</w:t>
        </w:r>
      </w:hyperlink>
      <w:r w:rsidRPr="00B75911">
        <w:rPr>
          <w:rFonts w:ascii="Aptos" w:hAnsi="Aptos"/>
          <w:i/>
          <w:iCs/>
          <w:sz w:val="24"/>
          <w:szCs w:val="24"/>
          <w:lang w:val="en-IN" w:eastAsia="en-IN"/>
        </w:rPr>
        <w:t> an Object is an instance of a Class. A class is like a blueprint while an instance is a copy of the class with actual values. It’s not an idea anymore, it’s an actual dog, like a dog of breed pug who’s seven years old. You can have many dogs to create many different instances, but without the class as a guide, you would be lost, not knowing what information is required.</w:t>
      </w:r>
    </w:p>
    <w:p w14:paraId="71042A33" w14:textId="77777777" w:rsidR="007065CF" w:rsidRPr="00B75911" w:rsidRDefault="007065CF" w:rsidP="007065CF">
      <w:pPr>
        <w:rPr>
          <w:rFonts w:ascii="Aptos" w:hAnsi="Aptos"/>
          <w:i/>
          <w:iCs/>
          <w:sz w:val="24"/>
          <w:szCs w:val="24"/>
          <w:lang w:val="en-IN" w:eastAsia="en-IN"/>
        </w:rPr>
      </w:pPr>
      <w:r w:rsidRPr="00B75911">
        <w:rPr>
          <w:rFonts w:ascii="Aptos" w:hAnsi="Aptos"/>
          <w:i/>
          <w:iCs/>
          <w:sz w:val="24"/>
          <w:szCs w:val="24"/>
          <w:lang w:val="en-IN" w:eastAsia="en-IN"/>
        </w:rPr>
        <w:t>An object consists of:</w:t>
      </w:r>
    </w:p>
    <w:p w14:paraId="47D3E0CF" w14:textId="77777777" w:rsidR="007065CF" w:rsidRPr="00B75911" w:rsidRDefault="007065CF" w:rsidP="007065CF">
      <w:pPr>
        <w:numPr>
          <w:ilvl w:val="0"/>
          <w:numId w:val="28"/>
        </w:numPr>
        <w:rPr>
          <w:rFonts w:ascii="Aptos" w:hAnsi="Aptos"/>
          <w:i/>
          <w:iCs/>
          <w:sz w:val="24"/>
          <w:szCs w:val="24"/>
          <w:lang w:val="en-IN" w:eastAsia="en-IN"/>
        </w:rPr>
      </w:pPr>
      <w:r w:rsidRPr="00B75911">
        <w:rPr>
          <w:rFonts w:ascii="Aptos" w:hAnsi="Aptos"/>
          <w:b/>
          <w:bCs/>
          <w:i/>
          <w:iCs/>
          <w:sz w:val="24"/>
          <w:szCs w:val="24"/>
          <w:lang w:val="en-IN" w:eastAsia="en-IN"/>
        </w:rPr>
        <w:t>State:</w:t>
      </w:r>
      <w:r w:rsidRPr="00B75911">
        <w:rPr>
          <w:rFonts w:ascii="Aptos" w:hAnsi="Aptos"/>
          <w:i/>
          <w:iCs/>
          <w:sz w:val="24"/>
          <w:szCs w:val="24"/>
          <w:lang w:val="en-IN" w:eastAsia="en-IN"/>
        </w:rPr>
        <w:t> It is represented by the attributes of an object. It also reflects the properties of an object.</w:t>
      </w:r>
    </w:p>
    <w:p w14:paraId="26644FD3" w14:textId="14F90AAD" w:rsidR="007065CF" w:rsidRPr="00B75911" w:rsidRDefault="007065CF" w:rsidP="007065CF">
      <w:pPr>
        <w:numPr>
          <w:ilvl w:val="0"/>
          <w:numId w:val="29"/>
        </w:numPr>
        <w:rPr>
          <w:rFonts w:ascii="Aptos" w:hAnsi="Aptos"/>
          <w:i/>
          <w:iCs/>
          <w:sz w:val="24"/>
          <w:szCs w:val="24"/>
          <w:lang w:val="en-IN" w:eastAsia="en-IN"/>
        </w:rPr>
      </w:pPr>
      <w:r w:rsidRPr="00B75911">
        <w:rPr>
          <w:rFonts w:ascii="Aptos" w:hAnsi="Aptos"/>
          <w:b/>
          <w:bCs/>
          <w:i/>
          <w:iCs/>
          <w:sz w:val="24"/>
          <w:szCs w:val="24"/>
          <w:lang w:val="en-IN" w:eastAsia="en-IN"/>
        </w:rPr>
        <w:t>Behaviour:</w:t>
      </w:r>
      <w:r w:rsidRPr="00B75911">
        <w:rPr>
          <w:rFonts w:ascii="Aptos" w:hAnsi="Aptos"/>
          <w:i/>
          <w:iCs/>
          <w:sz w:val="24"/>
          <w:szCs w:val="24"/>
          <w:lang w:val="en-IN" w:eastAsia="en-IN"/>
        </w:rPr>
        <w:t> It is represented by the methods of an object. It also reflects the response of an object to other objects.</w:t>
      </w:r>
    </w:p>
    <w:p w14:paraId="71571755" w14:textId="77777777" w:rsidR="007065CF" w:rsidRPr="00B75911" w:rsidRDefault="007065CF" w:rsidP="007065CF">
      <w:pPr>
        <w:numPr>
          <w:ilvl w:val="0"/>
          <w:numId w:val="30"/>
        </w:numPr>
        <w:rPr>
          <w:rFonts w:ascii="Aptos" w:hAnsi="Aptos"/>
          <w:i/>
          <w:iCs/>
          <w:sz w:val="24"/>
          <w:szCs w:val="24"/>
          <w:lang w:val="en-IN" w:eastAsia="en-IN"/>
        </w:rPr>
      </w:pPr>
      <w:r w:rsidRPr="00B75911">
        <w:rPr>
          <w:rFonts w:ascii="Aptos" w:hAnsi="Aptos"/>
          <w:b/>
          <w:bCs/>
          <w:i/>
          <w:iCs/>
          <w:sz w:val="24"/>
          <w:szCs w:val="24"/>
          <w:lang w:val="en-IN" w:eastAsia="en-IN"/>
        </w:rPr>
        <w:t>Identity:</w:t>
      </w:r>
      <w:r w:rsidRPr="00B75911">
        <w:rPr>
          <w:rFonts w:ascii="Aptos" w:hAnsi="Aptos"/>
          <w:i/>
          <w:iCs/>
          <w:sz w:val="24"/>
          <w:szCs w:val="24"/>
          <w:lang w:val="en-IN" w:eastAsia="en-IN"/>
        </w:rPr>
        <w:t> It gives a unique name to an object and enables one object to interact with other objects.</w:t>
      </w:r>
    </w:p>
    <w:p w14:paraId="7878626F" w14:textId="37BA3F09" w:rsidR="007065CF" w:rsidRPr="00B75911" w:rsidRDefault="007065CF" w:rsidP="007065CF">
      <w:pPr>
        <w:ind w:left="720"/>
        <w:rPr>
          <w:rFonts w:ascii="Aptos" w:hAnsi="Aptos"/>
          <w:b/>
          <w:bCs/>
          <w:i/>
          <w:iCs/>
          <w:sz w:val="24"/>
          <w:szCs w:val="24"/>
          <w:lang w:val="en-IN" w:eastAsia="en-IN"/>
        </w:rPr>
      </w:pPr>
    </w:p>
    <w:p w14:paraId="4C03136E" w14:textId="2B1D3B46" w:rsidR="007065CF" w:rsidRPr="00B75911" w:rsidRDefault="007065CF" w:rsidP="007065CF">
      <w:pPr>
        <w:ind w:left="720"/>
        <w:rPr>
          <w:rFonts w:ascii="Aptos" w:hAnsi="Aptos"/>
          <w:i/>
          <w:iCs/>
          <w:noProof/>
          <w:sz w:val="24"/>
          <w:szCs w:val="24"/>
          <w:lang w:val="en-IN" w:eastAsia="en-IN"/>
        </w:rPr>
      </w:pPr>
      <w:r w:rsidRPr="00B75911">
        <w:rPr>
          <w:rFonts w:ascii="Aptos" w:hAnsi="Aptos"/>
          <w:i/>
          <w:iCs/>
          <w:sz w:val="24"/>
          <w:szCs w:val="24"/>
          <w:lang w:val="en-IN" w:eastAsia="en-IN"/>
        </w:rPr>
        <w:t>EXAMPLE</w:t>
      </w:r>
      <w:r w:rsidR="00401D7C" w:rsidRPr="00B75911">
        <w:rPr>
          <w:rFonts w:ascii="Aptos" w:hAnsi="Aptos"/>
          <w:i/>
          <w:iCs/>
          <w:sz w:val="24"/>
          <w:szCs w:val="24"/>
          <w:lang w:val="en-IN" w:eastAsia="en-IN"/>
        </w:rPr>
        <w:t xml:space="preserve"> OF CONSTRUCTOR:</w:t>
      </w:r>
    </w:p>
    <w:p w14:paraId="592CC2B5" w14:textId="77777777" w:rsidR="008A687F" w:rsidRPr="00B75911" w:rsidRDefault="008A687F" w:rsidP="007065CF">
      <w:pPr>
        <w:ind w:left="720"/>
        <w:rPr>
          <w:rFonts w:ascii="Aptos" w:hAnsi="Aptos"/>
          <w:i/>
          <w:iCs/>
          <w:noProof/>
          <w:sz w:val="24"/>
          <w:szCs w:val="24"/>
          <w:lang w:val="en-IN" w:eastAsia="en-IN"/>
        </w:rPr>
      </w:pPr>
    </w:p>
    <w:p w14:paraId="31E74078" w14:textId="3AA224D2" w:rsidR="008A687F" w:rsidRPr="00B75911" w:rsidRDefault="008A687F" w:rsidP="007065CF">
      <w:pPr>
        <w:ind w:left="720"/>
        <w:rPr>
          <w:rFonts w:ascii="Aptos" w:hAnsi="Aptos"/>
          <w:i/>
          <w:iCs/>
          <w:sz w:val="24"/>
          <w:szCs w:val="24"/>
          <w:lang w:val="en-IN" w:eastAsia="en-IN"/>
        </w:rPr>
      </w:pPr>
      <w:r w:rsidRPr="00B75911">
        <w:rPr>
          <w:rFonts w:ascii="Aptos" w:hAnsi="Aptos"/>
          <w:i/>
          <w:iCs/>
          <w:noProof/>
          <w:sz w:val="24"/>
          <w:szCs w:val="24"/>
          <w:lang w:val="en-IN" w:eastAsia="en-IN"/>
        </w:rPr>
        <w:lastRenderedPageBreak/>
        <w:drawing>
          <wp:inline distT="0" distB="0" distL="0" distR="0" wp14:anchorId="796B4DFF" wp14:editId="249C3B4E">
            <wp:extent cx="4016088" cy="1539373"/>
            <wp:effectExtent l="0" t="0" r="3810" b="3810"/>
            <wp:docPr id="81339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92738" name=""/>
                    <pic:cNvPicPr/>
                  </pic:nvPicPr>
                  <pic:blipFill>
                    <a:blip r:embed="rId37"/>
                    <a:stretch>
                      <a:fillRect/>
                    </a:stretch>
                  </pic:blipFill>
                  <pic:spPr>
                    <a:xfrm>
                      <a:off x="0" y="0"/>
                      <a:ext cx="4016088" cy="1539373"/>
                    </a:xfrm>
                    <a:prstGeom prst="rect">
                      <a:avLst/>
                    </a:prstGeom>
                  </pic:spPr>
                </pic:pic>
              </a:graphicData>
            </a:graphic>
          </wp:inline>
        </w:drawing>
      </w:r>
    </w:p>
    <w:p w14:paraId="304620F5" w14:textId="77777777" w:rsidR="008A687F" w:rsidRPr="00B75911" w:rsidRDefault="008A687F" w:rsidP="007065CF">
      <w:pPr>
        <w:ind w:left="720"/>
        <w:rPr>
          <w:rFonts w:ascii="Aptos" w:hAnsi="Aptos"/>
          <w:i/>
          <w:iCs/>
          <w:sz w:val="24"/>
          <w:szCs w:val="24"/>
          <w:lang w:val="en-IN" w:eastAsia="en-IN"/>
        </w:rPr>
      </w:pPr>
    </w:p>
    <w:p w14:paraId="58AAF668" w14:textId="77777777" w:rsidR="007065CF" w:rsidRPr="00B75911" w:rsidRDefault="007065CF" w:rsidP="00B22DF8">
      <w:pPr>
        <w:rPr>
          <w:rFonts w:ascii="Aptos" w:hAnsi="Aptos"/>
          <w:i/>
          <w:iCs/>
          <w:sz w:val="24"/>
          <w:szCs w:val="24"/>
          <w:lang w:val="en-IN" w:eastAsia="en-IN"/>
        </w:rPr>
      </w:pPr>
    </w:p>
    <w:p w14:paraId="5F9795AE" w14:textId="77777777" w:rsidR="008A687F" w:rsidRPr="00B75911" w:rsidRDefault="007065CF" w:rsidP="00B22DF8">
      <w:pPr>
        <w:rPr>
          <w:rFonts w:ascii="Aptos" w:hAnsi="Aptos"/>
          <w:i/>
          <w:iCs/>
          <w:noProof/>
          <w:sz w:val="24"/>
          <w:szCs w:val="24"/>
          <w:lang w:val="en-IN" w:eastAsia="en-IN"/>
        </w:rPr>
      </w:pPr>
      <w:r w:rsidRPr="00B75911">
        <w:rPr>
          <w:rFonts w:ascii="Aptos" w:hAnsi="Aptos"/>
          <w:i/>
          <w:iCs/>
          <w:sz w:val="24"/>
          <w:szCs w:val="24"/>
          <w:lang w:val="en-IN" w:eastAsia="en-IN"/>
        </w:rPr>
        <w:t>OUTPUT:</w:t>
      </w:r>
      <w:r w:rsidR="00401D7C" w:rsidRPr="00B75911">
        <w:rPr>
          <w:rFonts w:ascii="Aptos" w:hAnsi="Aptos"/>
          <w:noProof/>
        </w:rPr>
        <w:t xml:space="preserve"> </w:t>
      </w:r>
    </w:p>
    <w:p w14:paraId="640C3BDF" w14:textId="77777777" w:rsidR="008A687F" w:rsidRPr="00B75911" w:rsidRDefault="008A687F" w:rsidP="00B22DF8">
      <w:pPr>
        <w:rPr>
          <w:rFonts w:ascii="Aptos" w:hAnsi="Aptos"/>
          <w:i/>
          <w:iCs/>
          <w:noProof/>
          <w:sz w:val="24"/>
          <w:szCs w:val="24"/>
          <w:lang w:val="en-IN" w:eastAsia="en-IN"/>
        </w:rPr>
      </w:pPr>
    </w:p>
    <w:p w14:paraId="1E554874" w14:textId="55561FBB" w:rsidR="007065CF" w:rsidRPr="00B75911" w:rsidRDefault="00401D7C" w:rsidP="00B22DF8">
      <w:pPr>
        <w:rPr>
          <w:rFonts w:ascii="Aptos" w:hAnsi="Aptos"/>
          <w:i/>
          <w:iCs/>
          <w:sz w:val="24"/>
          <w:szCs w:val="24"/>
          <w:lang w:val="en-IN" w:eastAsia="en-IN"/>
        </w:rPr>
      </w:pPr>
      <w:r w:rsidRPr="00B75911">
        <w:rPr>
          <w:rFonts w:ascii="Aptos" w:hAnsi="Aptos"/>
          <w:i/>
          <w:iCs/>
          <w:noProof/>
          <w:sz w:val="24"/>
          <w:szCs w:val="24"/>
          <w:lang w:val="en-IN" w:eastAsia="en-IN"/>
        </w:rPr>
        <w:drawing>
          <wp:inline distT="0" distB="0" distL="0" distR="0" wp14:anchorId="1E7BE359" wp14:editId="5AC6A601">
            <wp:extent cx="5943600" cy="1511300"/>
            <wp:effectExtent l="0" t="0" r="0" b="0"/>
            <wp:docPr id="96114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5650" name=""/>
                    <pic:cNvPicPr/>
                  </pic:nvPicPr>
                  <pic:blipFill>
                    <a:blip r:embed="rId38"/>
                    <a:stretch>
                      <a:fillRect/>
                    </a:stretch>
                  </pic:blipFill>
                  <pic:spPr>
                    <a:xfrm>
                      <a:off x="0" y="0"/>
                      <a:ext cx="5943600" cy="1511300"/>
                    </a:xfrm>
                    <a:prstGeom prst="rect">
                      <a:avLst/>
                    </a:prstGeom>
                  </pic:spPr>
                </pic:pic>
              </a:graphicData>
            </a:graphic>
          </wp:inline>
        </w:drawing>
      </w:r>
    </w:p>
    <w:sectPr w:rsidR="007065CF" w:rsidRPr="00B759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AB3E2" w14:textId="77777777" w:rsidR="002D4130" w:rsidRDefault="002D4130" w:rsidP="00AE3F8D">
      <w:r>
        <w:separator/>
      </w:r>
    </w:p>
  </w:endnote>
  <w:endnote w:type="continuationSeparator" w:id="0">
    <w:p w14:paraId="14C846F6" w14:textId="77777777" w:rsidR="002D4130" w:rsidRDefault="002D4130" w:rsidP="00AE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7D79D" w14:textId="77777777" w:rsidR="002D4130" w:rsidRDefault="002D4130" w:rsidP="00AE3F8D">
      <w:r>
        <w:separator/>
      </w:r>
    </w:p>
  </w:footnote>
  <w:footnote w:type="continuationSeparator" w:id="0">
    <w:p w14:paraId="4843B2A3" w14:textId="77777777" w:rsidR="002D4130" w:rsidRDefault="002D4130" w:rsidP="00AE3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672415"/>
    <w:multiLevelType w:val="multilevel"/>
    <w:tmpl w:val="C6F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C05981"/>
    <w:multiLevelType w:val="multilevel"/>
    <w:tmpl w:val="DEBEB3C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402486"/>
    <w:multiLevelType w:val="multilevel"/>
    <w:tmpl w:val="E9E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C0229A"/>
    <w:multiLevelType w:val="multilevel"/>
    <w:tmpl w:val="702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0469883">
    <w:abstractNumId w:val="22"/>
  </w:num>
  <w:num w:numId="2" w16cid:durableId="1145974717">
    <w:abstractNumId w:val="12"/>
  </w:num>
  <w:num w:numId="3" w16cid:durableId="2112168117">
    <w:abstractNumId w:val="10"/>
  </w:num>
  <w:num w:numId="4" w16cid:durableId="74667270">
    <w:abstractNumId w:val="24"/>
  </w:num>
  <w:num w:numId="5" w16cid:durableId="321738385">
    <w:abstractNumId w:val="14"/>
  </w:num>
  <w:num w:numId="6" w16cid:durableId="1097949208">
    <w:abstractNumId w:val="18"/>
  </w:num>
  <w:num w:numId="7" w16cid:durableId="1282109206">
    <w:abstractNumId w:val="21"/>
  </w:num>
  <w:num w:numId="8" w16cid:durableId="144471273">
    <w:abstractNumId w:val="9"/>
  </w:num>
  <w:num w:numId="9" w16cid:durableId="1960605433">
    <w:abstractNumId w:val="7"/>
  </w:num>
  <w:num w:numId="10" w16cid:durableId="1610236221">
    <w:abstractNumId w:val="6"/>
  </w:num>
  <w:num w:numId="11" w16cid:durableId="740057458">
    <w:abstractNumId w:val="5"/>
  </w:num>
  <w:num w:numId="12" w16cid:durableId="776485750">
    <w:abstractNumId w:val="4"/>
  </w:num>
  <w:num w:numId="13" w16cid:durableId="1985891194">
    <w:abstractNumId w:val="8"/>
  </w:num>
  <w:num w:numId="14" w16cid:durableId="161971300">
    <w:abstractNumId w:val="3"/>
  </w:num>
  <w:num w:numId="15" w16cid:durableId="1018969326">
    <w:abstractNumId w:val="2"/>
  </w:num>
  <w:num w:numId="16" w16cid:durableId="2133548101">
    <w:abstractNumId w:val="1"/>
  </w:num>
  <w:num w:numId="17" w16cid:durableId="1824077548">
    <w:abstractNumId w:val="0"/>
  </w:num>
  <w:num w:numId="18" w16cid:durableId="2021467707">
    <w:abstractNumId w:val="16"/>
  </w:num>
  <w:num w:numId="19" w16cid:durableId="1120610406">
    <w:abstractNumId w:val="17"/>
  </w:num>
  <w:num w:numId="20" w16cid:durableId="138042357">
    <w:abstractNumId w:val="23"/>
  </w:num>
  <w:num w:numId="21" w16cid:durableId="1964992282">
    <w:abstractNumId w:val="20"/>
  </w:num>
  <w:num w:numId="22" w16cid:durableId="1961918059">
    <w:abstractNumId w:val="11"/>
  </w:num>
  <w:num w:numId="23" w16cid:durableId="1173492022">
    <w:abstractNumId w:val="26"/>
  </w:num>
  <w:num w:numId="24" w16cid:durableId="1048335983">
    <w:abstractNumId w:val="15"/>
  </w:num>
  <w:num w:numId="25" w16cid:durableId="228224555">
    <w:abstractNumId w:val="13"/>
    <w:lvlOverride w:ilvl="0">
      <w:startOverride w:val="1"/>
    </w:lvlOverride>
  </w:num>
  <w:num w:numId="26" w16cid:durableId="2049336330">
    <w:abstractNumId w:val="13"/>
    <w:lvlOverride w:ilvl="0">
      <w:startOverride w:val="2"/>
    </w:lvlOverride>
  </w:num>
  <w:num w:numId="27" w16cid:durableId="1658879834">
    <w:abstractNumId w:val="19"/>
  </w:num>
  <w:num w:numId="28" w16cid:durableId="1643929414">
    <w:abstractNumId w:val="25"/>
    <w:lvlOverride w:ilvl="0">
      <w:startOverride w:val="1"/>
    </w:lvlOverride>
  </w:num>
  <w:num w:numId="29" w16cid:durableId="1911426331">
    <w:abstractNumId w:val="25"/>
    <w:lvlOverride w:ilvl="0">
      <w:startOverride w:val="2"/>
    </w:lvlOverride>
  </w:num>
  <w:num w:numId="30" w16cid:durableId="186676950">
    <w:abstractNumId w:val="2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37"/>
    <w:rsid w:val="00047C69"/>
    <w:rsid w:val="00063A5E"/>
    <w:rsid w:val="000D3081"/>
    <w:rsid w:val="0014484C"/>
    <w:rsid w:val="0022074A"/>
    <w:rsid w:val="002D4130"/>
    <w:rsid w:val="00401D7C"/>
    <w:rsid w:val="00473737"/>
    <w:rsid w:val="005C0158"/>
    <w:rsid w:val="005C790A"/>
    <w:rsid w:val="005D00F4"/>
    <w:rsid w:val="00645252"/>
    <w:rsid w:val="00690866"/>
    <w:rsid w:val="006C28AC"/>
    <w:rsid w:val="006D3D74"/>
    <w:rsid w:val="007065CF"/>
    <w:rsid w:val="007B749B"/>
    <w:rsid w:val="0083569A"/>
    <w:rsid w:val="008A5399"/>
    <w:rsid w:val="008A687F"/>
    <w:rsid w:val="009405A6"/>
    <w:rsid w:val="009804E2"/>
    <w:rsid w:val="009A67FF"/>
    <w:rsid w:val="009C689E"/>
    <w:rsid w:val="00A9204E"/>
    <w:rsid w:val="00AC5BC7"/>
    <w:rsid w:val="00AE3F8D"/>
    <w:rsid w:val="00B11B22"/>
    <w:rsid w:val="00B22DF8"/>
    <w:rsid w:val="00B460DA"/>
    <w:rsid w:val="00B55266"/>
    <w:rsid w:val="00B75911"/>
    <w:rsid w:val="00C374D6"/>
    <w:rsid w:val="00C7386C"/>
    <w:rsid w:val="00C87E18"/>
    <w:rsid w:val="00CE478A"/>
    <w:rsid w:val="00DC1039"/>
    <w:rsid w:val="00E24FCB"/>
    <w:rsid w:val="00E61136"/>
    <w:rsid w:val="00EB6B21"/>
    <w:rsid w:val="00F14018"/>
    <w:rsid w:val="00FA753C"/>
    <w:rsid w:val="00FB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3788"/>
  <w15:chartTrackingRefBased/>
  <w15:docId w15:val="{6955D0F9-E816-49AE-9A8B-CB92935E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047C69"/>
    <w:rPr>
      <w:color w:val="605E5C"/>
      <w:shd w:val="clear" w:color="auto" w:fill="E1DFDD"/>
    </w:rPr>
  </w:style>
  <w:style w:type="paragraph" w:styleId="NormalWeb">
    <w:name w:val="Normal (Web)"/>
    <w:basedOn w:val="Normal"/>
    <w:uiPriority w:val="99"/>
    <w:semiHidden/>
    <w:unhideWhenUsed/>
    <w:rsid w:val="00047C69"/>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04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99819">
      <w:bodyDiv w:val="1"/>
      <w:marLeft w:val="0"/>
      <w:marRight w:val="0"/>
      <w:marTop w:val="0"/>
      <w:marBottom w:val="0"/>
      <w:divBdr>
        <w:top w:val="none" w:sz="0" w:space="0" w:color="auto"/>
        <w:left w:val="none" w:sz="0" w:space="0" w:color="auto"/>
        <w:bottom w:val="none" w:sz="0" w:space="0" w:color="auto"/>
        <w:right w:val="none" w:sz="0" w:space="0" w:color="auto"/>
      </w:divBdr>
    </w:div>
    <w:div w:id="626786793">
      <w:bodyDiv w:val="1"/>
      <w:marLeft w:val="0"/>
      <w:marRight w:val="0"/>
      <w:marTop w:val="0"/>
      <w:marBottom w:val="0"/>
      <w:divBdr>
        <w:top w:val="none" w:sz="0" w:space="0" w:color="auto"/>
        <w:left w:val="none" w:sz="0" w:space="0" w:color="auto"/>
        <w:bottom w:val="none" w:sz="0" w:space="0" w:color="auto"/>
        <w:right w:val="none" w:sz="0" w:space="0" w:color="auto"/>
      </w:divBdr>
    </w:div>
    <w:div w:id="640502101">
      <w:bodyDiv w:val="1"/>
      <w:marLeft w:val="0"/>
      <w:marRight w:val="0"/>
      <w:marTop w:val="0"/>
      <w:marBottom w:val="0"/>
      <w:divBdr>
        <w:top w:val="none" w:sz="0" w:space="0" w:color="auto"/>
        <w:left w:val="none" w:sz="0" w:space="0" w:color="auto"/>
        <w:bottom w:val="none" w:sz="0" w:space="0" w:color="auto"/>
        <w:right w:val="none" w:sz="0" w:space="0" w:color="auto"/>
      </w:divBdr>
    </w:div>
    <w:div w:id="654994128">
      <w:bodyDiv w:val="1"/>
      <w:marLeft w:val="0"/>
      <w:marRight w:val="0"/>
      <w:marTop w:val="0"/>
      <w:marBottom w:val="0"/>
      <w:divBdr>
        <w:top w:val="none" w:sz="0" w:space="0" w:color="auto"/>
        <w:left w:val="none" w:sz="0" w:space="0" w:color="auto"/>
        <w:bottom w:val="none" w:sz="0" w:space="0" w:color="auto"/>
        <w:right w:val="none" w:sz="0" w:space="0" w:color="auto"/>
      </w:divBdr>
    </w:div>
    <w:div w:id="917402569">
      <w:bodyDiv w:val="1"/>
      <w:marLeft w:val="0"/>
      <w:marRight w:val="0"/>
      <w:marTop w:val="0"/>
      <w:marBottom w:val="0"/>
      <w:divBdr>
        <w:top w:val="none" w:sz="0" w:space="0" w:color="auto"/>
        <w:left w:val="none" w:sz="0" w:space="0" w:color="auto"/>
        <w:bottom w:val="none" w:sz="0" w:space="0" w:color="auto"/>
        <w:right w:val="none" w:sz="0" w:space="0" w:color="auto"/>
      </w:divBdr>
    </w:div>
    <w:div w:id="959264393">
      <w:bodyDiv w:val="1"/>
      <w:marLeft w:val="0"/>
      <w:marRight w:val="0"/>
      <w:marTop w:val="0"/>
      <w:marBottom w:val="0"/>
      <w:divBdr>
        <w:top w:val="none" w:sz="0" w:space="0" w:color="auto"/>
        <w:left w:val="none" w:sz="0" w:space="0" w:color="auto"/>
        <w:bottom w:val="none" w:sz="0" w:space="0" w:color="auto"/>
        <w:right w:val="none" w:sz="0" w:space="0" w:color="auto"/>
      </w:divBdr>
    </w:div>
    <w:div w:id="1009480631">
      <w:bodyDiv w:val="1"/>
      <w:marLeft w:val="0"/>
      <w:marRight w:val="0"/>
      <w:marTop w:val="0"/>
      <w:marBottom w:val="0"/>
      <w:divBdr>
        <w:top w:val="none" w:sz="0" w:space="0" w:color="auto"/>
        <w:left w:val="none" w:sz="0" w:space="0" w:color="auto"/>
        <w:bottom w:val="none" w:sz="0" w:space="0" w:color="auto"/>
        <w:right w:val="none" w:sz="0" w:space="0" w:color="auto"/>
      </w:divBdr>
    </w:div>
    <w:div w:id="1028262408">
      <w:bodyDiv w:val="1"/>
      <w:marLeft w:val="0"/>
      <w:marRight w:val="0"/>
      <w:marTop w:val="0"/>
      <w:marBottom w:val="0"/>
      <w:divBdr>
        <w:top w:val="none" w:sz="0" w:space="0" w:color="auto"/>
        <w:left w:val="none" w:sz="0" w:space="0" w:color="auto"/>
        <w:bottom w:val="none" w:sz="0" w:space="0" w:color="auto"/>
        <w:right w:val="none" w:sz="0" w:space="0" w:color="auto"/>
      </w:divBdr>
    </w:div>
    <w:div w:id="1269267948">
      <w:bodyDiv w:val="1"/>
      <w:marLeft w:val="0"/>
      <w:marRight w:val="0"/>
      <w:marTop w:val="0"/>
      <w:marBottom w:val="0"/>
      <w:divBdr>
        <w:top w:val="none" w:sz="0" w:space="0" w:color="auto"/>
        <w:left w:val="none" w:sz="0" w:space="0" w:color="auto"/>
        <w:bottom w:val="none" w:sz="0" w:space="0" w:color="auto"/>
        <w:right w:val="none" w:sz="0" w:space="0" w:color="auto"/>
      </w:divBdr>
    </w:div>
    <w:div w:id="1280642132">
      <w:bodyDiv w:val="1"/>
      <w:marLeft w:val="0"/>
      <w:marRight w:val="0"/>
      <w:marTop w:val="0"/>
      <w:marBottom w:val="0"/>
      <w:divBdr>
        <w:top w:val="none" w:sz="0" w:space="0" w:color="auto"/>
        <w:left w:val="none" w:sz="0" w:space="0" w:color="auto"/>
        <w:bottom w:val="none" w:sz="0" w:space="0" w:color="auto"/>
        <w:right w:val="none" w:sz="0" w:space="0" w:color="auto"/>
      </w:divBdr>
    </w:div>
    <w:div w:id="1425152925">
      <w:bodyDiv w:val="1"/>
      <w:marLeft w:val="0"/>
      <w:marRight w:val="0"/>
      <w:marTop w:val="0"/>
      <w:marBottom w:val="0"/>
      <w:divBdr>
        <w:top w:val="none" w:sz="0" w:space="0" w:color="auto"/>
        <w:left w:val="none" w:sz="0" w:space="0" w:color="auto"/>
        <w:bottom w:val="none" w:sz="0" w:space="0" w:color="auto"/>
        <w:right w:val="none" w:sz="0" w:space="0" w:color="auto"/>
      </w:divBdr>
    </w:div>
    <w:div w:id="1456214883">
      <w:bodyDiv w:val="1"/>
      <w:marLeft w:val="0"/>
      <w:marRight w:val="0"/>
      <w:marTop w:val="0"/>
      <w:marBottom w:val="0"/>
      <w:divBdr>
        <w:top w:val="none" w:sz="0" w:space="0" w:color="auto"/>
        <w:left w:val="none" w:sz="0" w:space="0" w:color="auto"/>
        <w:bottom w:val="none" w:sz="0" w:space="0" w:color="auto"/>
        <w:right w:val="none" w:sz="0" w:space="0" w:color="auto"/>
      </w:divBdr>
      <w:divsChild>
        <w:div w:id="143350689">
          <w:marLeft w:val="0"/>
          <w:marRight w:val="0"/>
          <w:marTop w:val="0"/>
          <w:marBottom w:val="0"/>
          <w:divBdr>
            <w:top w:val="none" w:sz="0" w:space="0" w:color="auto"/>
            <w:left w:val="none" w:sz="0" w:space="0" w:color="auto"/>
            <w:bottom w:val="none" w:sz="0" w:space="0" w:color="auto"/>
            <w:right w:val="none" w:sz="0" w:space="0" w:color="auto"/>
          </w:divBdr>
          <w:divsChild>
            <w:div w:id="1466125281">
              <w:marLeft w:val="0"/>
              <w:marRight w:val="0"/>
              <w:marTop w:val="0"/>
              <w:marBottom w:val="0"/>
              <w:divBdr>
                <w:top w:val="none" w:sz="0" w:space="0" w:color="auto"/>
                <w:left w:val="none" w:sz="0" w:space="0" w:color="auto"/>
                <w:bottom w:val="none" w:sz="0" w:space="0" w:color="auto"/>
                <w:right w:val="none" w:sz="0" w:space="0" w:color="auto"/>
              </w:divBdr>
              <w:divsChild>
                <w:div w:id="1909266496">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679190539">
          <w:marLeft w:val="0"/>
          <w:marRight w:val="0"/>
          <w:marTop w:val="0"/>
          <w:marBottom w:val="0"/>
          <w:divBdr>
            <w:top w:val="none" w:sz="0" w:space="0" w:color="auto"/>
            <w:left w:val="none" w:sz="0" w:space="0" w:color="auto"/>
            <w:bottom w:val="none" w:sz="0" w:space="0" w:color="auto"/>
            <w:right w:val="none" w:sz="0" w:space="0" w:color="auto"/>
          </w:divBdr>
          <w:divsChild>
            <w:div w:id="572353659">
              <w:marLeft w:val="0"/>
              <w:marRight w:val="0"/>
              <w:marTop w:val="0"/>
              <w:marBottom w:val="0"/>
              <w:divBdr>
                <w:top w:val="none" w:sz="0" w:space="0" w:color="auto"/>
                <w:left w:val="none" w:sz="0" w:space="0" w:color="auto"/>
                <w:bottom w:val="none" w:sz="0" w:space="0" w:color="auto"/>
                <w:right w:val="none" w:sz="0" w:space="0" w:color="auto"/>
              </w:divBdr>
              <w:divsChild>
                <w:div w:id="1332174235">
                  <w:marLeft w:val="0"/>
                  <w:marRight w:val="0"/>
                  <w:marTop w:val="0"/>
                  <w:marBottom w:val="0"/>
                  <w:divBdr>
                    <w:top w:val="none" w:sz="0" w:space="0" w:color="auto"/>
                    <w:left w:val="none" w:sz="0" w:space="0" w:color="auto"/>
                    <w:bottom w:val="none" w:sz="0" w:space="0" w:color="auto"/>
                    <w:right w:val="none" w:sz="0" w:space="0" w:color="auto"/>
                  </w:divBdr>
                  <w:divsChild>
                    <w:div w:id="287510014">
                      <w:marLeft w:val="0"/>
                      <w:marRight w:val="0"/>
                      <w:marTop w:val="0"/>
                      <w:marBottom w:val="0"/>
                      <w:divBdr>
                        <w:top w:val="none" w:sz="0" w:space="0" w:color="auto"/>
                        <w:left w:val="none" w:sz="0" w:space="0" w:color="auto"/>
                        <w:bottom w:val="none" w:sz="0" w:space="0" w:color="auto"/>
                        <w:right w:val="none" w:sz="0" w:space="0" w:color="auto"/>
                      </w:divBdr>
                      <w:divsChild>
                        <w:div w:id="1445149630">
                          <w:marLeft w:val="0"/>
                          <w:marRight w:val="0"/>
                          <w:marTop w:val="0"/>
                          <w:marBottom w:val="0"/>
                          <w:divBdr>
                            <w:top w:val="none" w:sz="0" w:space="0" w:color="auto"/>
                            <w:left w:val="none" w:sz="0" w:space="0" w:color="auto"/>
                            <w:bottom w:val="none" w:sz="0" w:space="0" w:color="auto"/>
                            <w:right w:val="none" w:sz="0" w:space="0" w:color="auto"/>
                          </w:divBdr>
                          <w:divsChild>
                            <w:div w:id="1482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81189">
      <w:bodyDiv w:val="1"/>
      <w:marLeft w:val="0"/>
      <w:marRight w:val="0"/>
      <w:marTop w:val="0"/>
      <w:marBottom w:val="0"/>
      <w:divBdr>
        <w:top w:val="none" w:sz="0" w:space="0" w:color="auto"/>
        <w:left w:val="none" w:sz="0" w:space="0" w:color="auto"/>
        <w:bottom w:val="none" w:sz="0" w:space="0" w:color="auto"/>
        <w:right w:val="none" w:sz="0" w:space="0" w:color="auto"/>
      </w:divBdr>
      <w:divsChild>
        <w:div w:id="2056661682">
          <w:marLeft w:val="0"/>
          <w:marRight w:val="0"/>
          <w:marTop w:val="0"/>
          <w:marBottom w:val="0"/>
          <w:divBdr>
            <w:top w:val="none" w:sz="0" w:space="0" w:color="auto"/>
            <w:left w:val="none" w:sz="0" w:space="0" w:color="auto"/>
            <w:bottom w:val="none" w:sz="0" w:space="0" w:color="auto"/>
            <w:right w:val="none" w:sz="0" w:space="0" w:color="auto"/>
          </w:divBdr>
          <w:divsChild>
            <w:div w:id="689374265">
              <w:marLeft w:val="0"/>
              <w:marRight w:val="0"/>
              <w:marTop w:val="0"/>
              <w:marBottom w:val="0"/>
              <w:divBdr>
                <w:top w:val="none" w:sz="0" w:space="0" w:color="auto"/>
                <w:left w:val="none" w:sz="0" w:space="0" w:color="auto"/>
                <w:bottom w:val="none" w:sz="0" w:space="0" w:color="auto"/>
                <w:right w:val="none" w:sz="0" w:space="0" w:color="auto"/>
              </w:divBdr>
              <w:divsChild>
                <w:div w:id="267737969">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242444335">
          <w:marLeft w:val="0"/>
          <w:marRight w:val="0"/>
          <w:marTop w:val="0"/>
          <w:marBottom w:val="0"/>
          <w:divBdr>
            <w:top w:val="none" w:sz="0" w:space="0" w:color="auto"/>
            <w:left w:val="none" w:sz="0" w:space="0" w:color="auto"/>
            <w:bottom w:val="none" w:sz="0" w:space="0" w:color="auto"/>
            <w:right w:val="none" w:sz="0" w:space="0" w:color="auto"/>
          </w:divBdr>
          <w:divsChild>
            <w:div w:id="49546045">
              <w:marLeft w:val="0"/>
              <w:marRight w:val="0"/>
              <w:marTop w:val="0"/>
              <w:marBottom w:val="0"/>
              <w:divBdr>
                <w:top w:val="none" w:sz="0" w:space="0" w:color="auto"/>
                <w:left w:val="none" w:sz="0" w:space="0" w:color="auto"/>
                <w:bottom w:val="none" w:sz="0" w:space="0" w:color="auto"/>
                <w:right w:val="none" w:sz="0" w:space="0" w:color="auto"/>
              </w:divBdr>
              <w:divsChild>
                <w:div w:id="1687366959">
                  <w:marLeft w:val="0"/>
                  <w:marRight w:val="0"/>
                  <w:marTop w:val="0"/>
                  <w:marBottom w:val="0"/>
                  <w:divBdr>
                    <w:top w:val="none" w:sz="0" w:space="0" w:color="auto"/>
                    <w:left w:val="none" w:sz="0" w:space="0" w:color="auto"/>
                    <w:bottom w:val="none" w:sz="0" w:space="0" w:color="auto"/>
                    <w:right w:val="none" w:sz="0" w:space="0" w:color="auto"/>
                  </w:divBdr>
                  <w:divsChild>
                    <w:div w:id="2109041941">
                      <w:marLeft w:val="0"/>
                      <w:marRight w:val="0"/>
                      <w:marTop w:val="0"/>
                      <w:marBottom w:val="0"/>
                      <w:divBdr>
                        <w:top w:val="none" w:sz="0" w:space="0" w:color="auto"/>
                        <w:left w:val="none" w:sz="0" w:space="0" w:color="auto"/>
                        <w:bottom w:val="none" w:sz="0" w:space="0" w:color="auto"/>
                        <w:right w:val="none" w:sz="0" w:space="0" w:color="auto"/>
                      </w:divBdr>
                      <w:divsChild>
                        <w:div w:id="1034692210">
                          <w:marLeft w:val="0"/>
                          <w:marRight w:val="0"/>
                          <w:marTop w:val="0"/>
                          <w:marBottom w:val="0"/>
                          <w:divBdr>
                            <w:top w:val="none" w:sz="0" w:space="0" w:color="auto"/>
                            <w:left w:val="none" w:sz="0" w:space="0" w:color="auto"/>
                            <w:bottom w:val="none" w:sz="0" w:space="0" w:color="auto"/>
                            <w:right w:val="none" w:sz="0" w:space="0" w:color="auto"/>
                          </w:divBdr>
                          <w:divsChild>
                            <w:div w:id="2091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96488">
      <w:bodyDiv w:val="1"/>
      <w:marLeft w:val="0"/>
      <w:marRight w:val="0"/>
      <w:marTop w:val="0"/>
      <w:marBottom w:val="0"/>
      <w:divBdr>
        <w:top w:val="none" w:sz="0" w:space="0" w:color="auto"/>
        <w:left w:val="none" w:sz="0" w:space="0" w:color="auto"/>
        <w:bottom w:val="none" w:sz="0" w:space="0" w:color="auto"/>
        <w:right w:val="none" w:sz="0" w:space="0" w:color="auto"/>
      </w:divBdr>
    </w:div>
    <w:div w:id="1676110518">
      <w:bodyDiv w:val="1"/>
      <w:marLeft w:val="0"/>
      <w:marRight w:val="0"/>
      <w:marTop w:val="0"/>
      <w:marBottom w:val="0"/>
      <w:divBdr>
        <w:top w:val="none" w:sz="0" w:space="0" w:color="auto"/>
        <w:left w:val="none" w:sz="0" w:space="0" w:color="auto"/>
        <w:bottom w:val="none" w:sz="0" w:space="0" w:color="auto"/>
        <w:right w:val="none" w:sz="0" w:space="0" w:color="auto"/>
      </w:divBdr>
    </w:div>
    <w:div w:id="1804033997">
      <w:bodyDiv w:val="1"/>
      <w:marLeft w:val="0"/>
      <w:marRight w:val="0"/>
      <w:marTop w:val="0"/>
      <w:marBottom w:val="0"/>
      <w:divBdr>
        <w:top w:val="none" w:sz="0" w:space="0" w:color="auto"/>
        <w:left w:val="none" w:sz="0" w:space="0" w:color="auto"/>
        <w:bottom w:val="none" w:sz="0" w:space="0" w:color="auto"/>
        <w:right w:val="none" w:sz="0" w:space="0" w:color="auto"/>
      </w:divBdr>
    </w:div>
    <w:div w:id="2024283861">
      <w:bodyDiv w:val="1"/>
      <w:marLeft w:val="0"/>
      <w:marRight w:val="0"/>
      <w:marTop w:val="0"/>
      <w:marBottom w:val="0"/>
      <w:divBdr>
        <w:top w:val="none" w:sz="0" w:space="0" w:color="auto"/>
        <w:left w:val="none" w:sz="0" w:space="0" w:color="auto"/>
        <w:bottom w:val="none" w:sz="0" w:space="0" w:color="auto"/>
        <w:right w:val="none" w:sz="0" w:space="0" w:color="auto"/>
      </w:divBdr>
    </w:div>
    <w:div w:id="2028435151">
      <w:bodyDiv w:val="1"/>
      <w:marLeft w:val="0"/>
      <w:marRight w:val="0"/>
      <w:marTop w:val="0"/>
      <w:marBottom w:val="0"/>
      <w:divBdr>
        <w:top w:val="none" w:sz="0" w:space="0" w:color="auto"/>
        <w:left w:val="none" w:sz="0" w:space="0" w:color="auto"/>
        <w:bottom w:val="none" w:sz="0" w:space="0" w:color="auto"/>
        <w:right w:val="none" w:sz="0" w:space="0" w:color="auto"/>
      </w:divBdr>
    </w:div>
    <w:div w:id="20982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tutorials/python-break"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https://www.geeksforgeeks.org/python-programming-language/" TargetMode="External"/><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geeksforgeeks.org/courses/search?query=python" TargetMode="External"/><Relationship Id="rId10" Type="http://schemas.openxmlformats.org/officeDocument/2006/relationships/hyperlink" Target="https://www.geeksforgeeks.org/python-programming-language/" TargetMode="External"/><Relationship Id="rId19" Type="http://schemas.openxmlformats.org/officeDocument/2006/relationships/image" Target="media/image7.png"/><Relationship Id="rId31" Type="http://schemas.openxmlformats.org/officeDocument/2006/relationships/hyperlink" Target="https://www.geeksforgeeks.org/recur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python-programming-language/" TargetMode="External"/><Relationship Id="rId22" Type="http://schemas.openxmlformats.org/officeDocument/2006/relationships/hyperlink" Target="https://www.geeksforgeeks.org/python-def-keyword/"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dhveer%20singh\AppData\Local\Microsoft\Office\16.0\DTS\en-IN%7bB1173759-7484-4766-B976-02F269468E8D%7d\%7b872187A4-4FDD-44E4-A3C7-855C046123A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{872187A4-4FDD-44E4-A3C7-855C046123AE}tf02786999_win32</Template>
  <TotalTime>155</TotalTime>
  <Pages>12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yudhveer singh</dc:creator>
  <cp:keywords/>
  <dc:description/>
  <cp:lastModifiedBy>TARUN KUMAR</cp:lastModifiedBy>
  <cp:revision>60</cp:revision>
  <dcterms:created xsi:type="dcterms:W3CDTF">2024-07-24T07:40:00Z</dcterms:created>
  <dcterms:modified xsi:type="dcterms:W3CDTF">2024-08-01T10:55:00Z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